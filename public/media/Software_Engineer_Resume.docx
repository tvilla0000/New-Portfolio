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ivdocumentdivtopsection"/>
        <w:tblW w:w="0" w:type="auto"/>
        <w:tblCellSpacing w:w="0" w:type="dxa"/>
        <w:tblLayout w:type="fixed"/>
        <w:tblCellMar>
          <w:top w:w="240" w:type="dxa"/>
          <w:left w:w="0" w:type="dxa"/>
          <w:bottom w:w="700" w:type="dxa"/>
          <w:right w:w="0" w:type="dxa"/>
        </w:tblCellMar>
        <w:tblLook w:val="05E0"/>
      </w:tblPr>
      <w:tblGrid>
        <w:gridCol w:w="360"/>
        <w:gridCol w:w="6000"/>
        <w:gridCol w:w="700"/>
        <w:gridCol w:w="4820"/>
        <w:gridCol w:w="360"/>
      </w:tblGrid>
      <w:tr>
        <w:tblPrEx>
          <w:tblW w:w="0" w:type="auto"/>
          <w:tblCellSpacing w:w="0" w:type="dxa"/>
          <w:tblLayout w:type="fixed"/>
          <w:tblCellMar>
            <w:top w:w="240" w:type="dxa"/>
            <w:left w:w="0" w:type="dxa"/>
            <w:bottom w:w="700" w:type="dxa"/>
            <w:right w:w="0" w:type="dxa"/>
          </w:tblCellMar>
          <w:tblLook w:val="05E0"/>
        </w:tblPrEx>
        <w:trPr>
          <w:tblCellSpacing w:w="0" w:type="dxa"/>
        </w:trPr>
        <w:tc>
          <w:tcPr>
            <w:tcW w:w="360" w:type="dxa"/>
            <w:shd w:val="clear" w:color="auto" w:fill="EAE3D6"/>
            <w:noWrap w:val="0"/>
            <w:tcMar>
              <w:top w:w="240" w:type="dxa"/>
              <w:left w:w="0" w:type="dxa"/>
              <w:bottom w:w="0" w:type="dxa"/>
              <w:right w:w="0" w:type="dxa"/>
            </w:tcMar>
            <w:vAlign w:val="top"/>
            <w:hideMark/>
          </w:tcPr>
          <w:p>
            <w:pPr>
              <w:rPr>
                <w:rFonts w:ascii="Times New Roman" w:eastAsia="Times New Roman" w:hAnsi="Times New Roman" w:cs="Times New Roman"/>
                <w:color w:val="4A4A4A"/>
                <w:bdr w:val="none" w:sz="0" w:space="0" w:color="auto"/>
                <w:vertAlign w:val="baseline"/>
              </w:rPr>
            </w:pPr>
          </w:p>
        </w:tc>
        <w:tc>
          <w:tcPr>
            <w:tcW w:w="6000" w:type="dxa"/>
            <w:shd w:val="clear" w:color="auto" w:fill="EAE3D6"/>
            <w:noWrap w:val="0"/>
            <w:tcMar>
              <w:top w:w="240" w:type="dxa"/>
              <w:left w:w="0" w:type="dxa"/>
              <w:bottom w:w="0" w:type="dxa"/>
              <w:right w:w="0" w:type="dxa"/>
            </w:tcMar>
            <w:vAlign w:val="top"/>
            <w:hideMark/>
          </w:tcPr>
          <w:p>
            <w:pPr>
              <w:pStyle w:val="divname"/>
              <w:pBdr>
                <w:top w:val="none" w:sz="0" w:space="0" w:color="auto"/>
                <w:left w:val="none" w:sz="0" w:space="0" w:color="auto"/>
                <w:bottom w:val="none" w:sz="0" w:space="0" w:color="auto"/>
                <w:right w:val="none" w:sz="0" w:space="0" w:color="auto"/>
              </w:pBdr>
              <w:spacing w:before="0" w:after="0"/>
              <w:ind w:left="0" w:right="0"/>
              <w:jc w:val="left"/>
              <w:rPr>
                <w:rStyle w:val="left-box"/>
                <w:rFonts w:ascii="Times New Roman" w:eastAsia="Times New Roman" w:hAnsi="Times New Roman" w:cs="Times New Roman"/>
                <w:b/>
                <w:bCs/>
                <w:caps/>
                <w:color w:val="4A4A4A"/>
                <w:spacing w:val="20"/>
                <w:sz w:val="38"/>
                <w:szCs w:val="38"/>
                <w:bdr w:val="none" w:sz="0" w:space="0" w:color="auto"/>
                <w:vertAlign w:val="baseline"/>
              </w:rPr>
            </w:pPr>
            <w:r>
              <w:rPr>
                <w:rStyle w:val="span"/>
                <w:rFonts w:ascii="Times New Roman" w:eastAsia="Times New Roman" w:hAnsi="Times New Roman" w:cs="Times New Roman"/>
                <w:b/>
                <w:bCs/>
                <w:caps/>
                <w:color w:val="4A4A4A"/>
                <w:spacing w:val="20"/>
                <w:sz w:val="38"/>
                <w:szCs w:val="38"/>
              </w:rPr>
              <w:t>Tyler</w:t>
            </w:r>
            <w:r>
              <w:rPr>
                <w:rStyle w:val="left-box"/>
                <w:rFonts w:ascii="Times New Roman" w:eastAsia="Times New Roman" w:hAnsi="Times New Roman" w:cs="Times New Roman"/>
                <w:b/>
                <w:bCs/>
                <w:caps/>
                <w:color w:val="4A4A4A"/>
                <w:spacing w:val="20"/>
                <w:bdr w:val="none" w:sz="0" w:space="0" w:color="auto"/>
                <w:vertAlign w:val="baseline"/>
              </w:rPr>
              <w:t xml:space="preserve"> </w:t>
            </w:r>
            <w:r>
              <w:rPr>
                <w:rStyle w:val="span"/>
                <w:rFonts w:ascii="Times New Roman" w:eastAsia="Times New Roman" w:hAnsi="Times New Roman" w:cs="Times New Roman"/>
                <w:b/>
                <w:bCs/>
                <w:caps/>
                <w:color w:val="4A4A4A"/>
                <w:spacing w:val="20"/>
                <w:sz w:val="38"/>
                <w:szCs w:val="38"/>
              </w:rPr>
              <w:t>Villa</w:t>
            </w:r>
          </w:p>
          <w:p>
            <w:pPr>
              <w:pStyle w:val="divdocumentdivtopsectiontopsectionbottompadding"/>
              <w:pBdr>
                <w:top w:val="none" w:sz="0" w:space="0" w:color="auto"/>
                <w:left w:val="none" w:sz="0" w:space="0" w:color="auto"/>
                <w:bottom w:val="none" w:sz="0" w:space="0" w:color="auto"/>
                <w:right w:val="none" w:sz="0" w:space="0" w:color="auto"/>
              </w:pBdr>
              <w:spacing w:before="0" w:after="0"/>
              <w:ind w:left="0" w:right="0"/>
              <w:rPr>
                <w:rStyle w:val="left-box"/>
                <w:rFonts w:ascii="Times New Roman" w:eastAsia="Times New Roman" w:hAnsi="Times New Roman" w:cs="Times New Roman"/>
                <w:color w:val="4A4A4A"/>
                <w:bdr w:val="none" w:sz="0" w:space="0" w:color="auto"/>
                <w:vertAlign w:val="baseline"/>
              </w:rPr>
            </w:pPr>
            <w:r>
              <w:rPr>
                <w:rStyle w:val="left-box"/>
                <w:rFonts w:ascii="Times New Roman" w:eastAsia="Times New Roman" w:hAnsi="Times New Roman" w:cs="Times New Roman"/>
                <w:color w:val="4A4A4A"/>
                <w:bdr w:val="none" w:sz="0" w:space="0" w:color="auto"/>
                <w:vertAlign w:val="baseline"/>
              </w:rPr>
              <w:t> </w:t>
            </w:r>
          </w:p>
        </w:tc>
        <w:tc>
          <w:tcPr>
            <w:tcW w:w="700" w:type="dxa"/>
            <w:shd w:val="clear" w:color="auto" w:fill="EAE3D6"/>
            <w:tcMar>
              <w:top w:w="240" w:type="dxa"/>
              <w:left w:w="0" w:type="dxa"/>
              <w:bottom w:w="0" w:type="dxa"/>
              <w:right w:w="0" w:type="dxa"/>
            </w:tcMar>
            <w:vAlign w:val="bottom"/>
            <w:hideMark/>
          </w:tcPr>
          <w:p>
            <w:pPr>
              <w:pStyle w:val="divdocumentdivmidemptyboxParagraph"/>
              <w:pBdr>
                <w:top w:val="none" w:sz="0" w:space="0" w:color="auto"/>
                <w:left w:val="none" w:sz="0" w:space="0" w:color="auto"/>
                <w:bottom w:val="none" w:sz="0" w:space="0" w:color="auto"/>
                <w:right w:val="none" w:sz="0" w:space="0" w:color="auto"/>
              </w:pBdr>
              <w:spacing w:line="280" w:lineRule="atLeast"/>
              <w:ind w:left="0" w:right="0"/>
              <w:rPr>
                <w:rStyle w:val="divdocumentdivmidemptybox"/>
                <w:rFonts w:ascii="Times New Roman" w:eastAsia="Times New Roman" w:hAnsi="Times New Roman" w:cs="Times New Roman"/>
                <w:color w:val="4A4A4A"/>
                <w:bdr w:val="none" w:sz="0" w:space="0" w:color="auto"/>
                <w:vertAlign w:val="baseline"/>
              </w:rPr>
            </w:pPr>
          </w:p>
        </w:tc>
        <w:tc>
          <w:tcPr>
            <w:tcW w:w="4820" w:type="dxa"/>
            <w:shd w:val="clear" w:color="auto" w:fill="EAE3D6"/>
            <w:tcMar>
              <w:top w:w="240" w:type="dxa"/>
              <w:left w:w="0" w:type="dxa"/>
              <w:bottom w:w="0" w:type="dxa"/>
              <w:right w:w="0" w:type="dxa"/>
            </w:tcMar>
            <w:vAlign w:val="top"/>
            <w:hideMark/>
          </w:tcPr>
          <w:p>
            <w:pPr>
              <w:pStyle w:val="divaddress"/>
              <w:pBdr>
                <w:top w:val="none" w:sz="0" w:space="0" w:color="auto"/>
                <w:left w:val="none" w:sz="0" w:space="0" w:color="auto"/>
                <w:bottom w:val="none" w:sz="0" w:space="0" w:color="auto"/>
                <w:right w:val="none" w:sz="0" w:space="0" w:color="auto"/>
              </w:pBdr>
              <w:spacing w:before="0" w:after="0"/>
              <w:ind w:left="0" w:right="0"/>
              <w:rPr>
                <w:rStyle w:val="righ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color w:val="4A4A4A"/>
              </w:rPr>
              <w:t>E:  </w:t>
            </w:r>
            <w:r>
              <w:rPr>
                <w:rStyle w:val="divaddresstxtBoldfield"/>
                <w:rFonts w:ascii="Times New Roman" w:eastAsia="Times New Roman" w:hAnsi="Times New Roman" w:cs="Times New Roman"/>
                <w:color w:val="4A4A4A"/>
              </w:rPr>
              <w:t>tylervilla65@gmail.com</w:t>
            </w:r>
            <w:r>
              <w:rPr>
                <w:rStyle w:val="divaddresstxtBoldfield"/>
                <w:rFonts w:ascii="Times New Roman" w:eastAsia="Times New Roman" w:hAnsi="Times New Roman" w:cs="Times New Roman"/>
                <w:color w:val="4A4A4A"/>
              </w:rPr>
              <w:br/>
            </w:r>
            <w:r>
              <w:rPr>
                <w:rStyle w:val="txtBold"/>
                <w:rFonts w:ascii="Times New Roman" w:eastAsia="Times New Roman" w:hAnsi="Times New Roman" w:cs="Times New Roman"/>
                <w:color w:val="4A4A4A"/>
              </w:rPr>
              <w:t>P:  </w:t>
            </w:r>
            <w:r>
              <w:rPr>
                <w:rStyle w:val="divaddresstxtBoldfield"/>
                <w:rFonts w:ascii="Times New Roman" w:eastAsia="Times New Roman" w:hAnsi="Times New Roman" w:cs="Times New Roman"/>
                <w:color w:val="4A4A4A"/>
              </w:rPr>
              <w:t>(925) 350-2272</w:t>
            </w:r>
            <w:r>
              <w:rPr>
                <w:rStyle w:val="divaddresstxtBoldfield"/>
                <w:rFonts w:ascii="Times New Roman" w:eastAsia="Times New Roman" w:hAnsi="Times New Roman" w:cs="Times New Roman"/>
                <w:color w:val="4A4A4A"/>
              </w:rPr>
              <w:br/>
            </w:r>
            <w:r>
              <w:rPr>
                <w:rStyle w:val="txtBold"/>
                <w:rFonts w:ascii="Times New Roman" w:eastAsia="Times New Roman" w:hAnsi="Times New Roman" w:cs="Times New Roman"/>
                <w:color w:val="4A4A4A"/>
              </w:rPr>
              <w:t>A:  </w:t>
            </w:r>
            <w:r>
              <w:rPr>
                <w:rStyle w:val="right-box"/>
                <w:rFonts w:ascii="Times New Roman" w:eastAsia="Times New Roman" w:hAnsi="Times New Roman" w:cs="Times New Roman"/>
                <w:color w:val="4A4A4A"/>
                <w:bdr w:val="none" w:sz="0" w:space="0" w:color="auto"/>
                <w:vertAlign w:val="baseline"/>
              </w:rPr>
              <w:t xml:space="preserve"> </w:t>
            </w:r>
            <w:r>
              <w:rPr>
                <w:rStyle w:val="span"/>
                <w:rFonts w:ascii="Times New Roman" w:eastAsia="Times New Roman" w:hAnsi="Times New Roman" w:cs="Times New Roman"/>
                <w:color w:val="4A4A4A"/>
              </w:rPr>
              <w:t>Concord</w:t>
            </w:r>
            <w:r>
              <w:rPr>
                <w:rStyle w:val="span"/>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CA</w:t>
            </w:r>
            <w:r>
              <w:rPr>
                <w:rStyle w:val="right-box"/>
                <w:rFonts w:ascii="Times New Roman" w:eastAsia="Times New Roman" w:hAnsi="Times New Roman" w:cs="Times New Roman"/>
                <w:color w:val="4A4A4A"/>
                <w:bdr w:val="none" w:sz="0" w:space="0" w:color="auto"/>
                <w:vertAlign w:val="baseline"/>
              </w:rPr>
              <w:t xml:space="preserve"> </w:t>
            </w:r>
            <w:r>
              <w:rPr>
                <w:rStyle w:val="span"/>
                <w:rFonts w:ascii="Times New Roman" w:eastAsia="Times New Roman" w:hAnsi="Times New Roman" w:cs="Times New Roman"/>
                <w:color w:val="4A4A4A"/>
              </w:rPr>
              <w:t>94520</w:t>
            </w:r>
          </w:p>
          <w:p>
            <w:pPr>
              <w:pStyle w:val="divdocumentdivtopsectionright-boxdivsectionnotnth-last-child1topsectionbottompadding"/>
              <w:pBdr>
                <w:top w:val="none" w:sz="0" w:space="0" w:color="auto"/>
                <w:left w:val="none" w:sz="0" w:space="0" w:color="auto"/>
                <w:bottom w:val="none" w:sz="0" w:space="0" w:color="auto"/>
                <w:right w:val="none" w:sz="0" w:space="0" w:color="auto"/>
              </w:pBdr>
              <w:spacing w:before="0" w:after="0" w:line="700" w:lineRule="atLeast"/>
              <w:ind w:left="0" w:right="0"/>
              <w:rPr>
                <w:rStyle w:val="right-box"/>
                <w:rFonts w:ascii="Times New Roman" w:eastAsia="Times New Roman" w:hAnsi="Times New Roman" w:cs="Times New Roman"/>
                <w:vanish/>
                <w:color w:val="4A4A4A"/>
                <w:bdr w:val="none" w:sz="0" w:space="0" w:color="auto"/>
                <w:vertAlign w:val="baseline"/>
              </w:rPr>
            </w:pPr>
            <w:r>
              <w:rPr>
                <w:rStyle w:val="right-box"/>
                <w:rFonts w:ascii="Times New Roman" w:eastAsia="Times New Roman" w:hAnsi="Times New Roman" w:cs="Times New Roman"/>
                <w:color w:val="4A4A4A"/>
                <w:bdr w:val="none" w:sz="0" w:space="0" w:color="auto"/>
                <w:vertAlign w:val="baseline"/>
              </w:rPr>
              <w:t> </w:t>
            </w:r>
          </w:p>
          <w:p>
            <w:pPr>
              <w:pStyle w:val="divdocumentadnlLnkssinglecolumn"/>
              <w:pBdr>
                <w:top w:val="none" w:sz="0" w:space="0" w:color="auto"/>
                <w:left w:val="none" w:sz="0" w:space="0" w:color="auto"/>
                <w:bottom w:val="none" w:sz="0" w:space="0" w:color="auto"/>
                <w:right w:val="none" w:sz="0" w:space="0" w:color="auto"/>
              </w:pBdr>
              <w:spacing w:before="0" w:after="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rPr>
              <w:t>PORTFOLIO : https://tvilla0000.github.io/portfolio/</w:t>
            </w:r>
            <w:r>
              <w:rPr>
                <w:rStyle w:val="right-box"/>
                <w:rFonts w:ascii="Times New Roman" w:eastAsia="Times New Roman" w:hAnsi="Times New Roman" w:cs="Times New Roman"/>
                <w:color w:val="4A4A4A"/>
                <w:bdr w:val="none" w:sz="0" w:space="0" w:color="auto"/>
                <w:vertAlign w:val="baseline"/>
              </w:rPr>
              <w:t xml:space="preserve"> </w:t>
            </w:r>
          </w:p>
          <w:p>
            <w:pPr>
              <w:pStyle w:val="divdocumentdivtopsectiontopsectionbottompadding"/>
              <w:pBdr>
                <w:top w:val="none" w:sz="0" w:space="0" w:color="auto"/>
                <w:left w:val="none" w:sz="0" w:space="0" w:color="auto"/>
                <w:bottom w:val="none" w:sz="0" w:space="0" w:color="auto"/>
                <w:right w:val="none" w:sz="0" w:space="0" w:color="auto"/>
              </w:pBdr>
              <w:spacing w:before="0" w:after="0"/>
              <w:ind w:left="0" w:right="0"/>
              <w:rPr>
                <w:rStyle w:val="right-box"/>
                <w:rFonts w:ascii="Times New Roman" w:eastAsia="Times New Roman" w:hAnsi="Times New Roman" w:cs="Times New Roman"/>
                <w:color w:val="4A4A4A"/>
                <w:bdr w:val="none" w:sz="0" w:space="0" w:color="auto"/>
                <w:vertAlign w:val="baseline"/>
              </w:rPr>
            </w:pPr>
            <w:r>
              <w:rPr>
                <w:rStyle w:val="right-box"/>
                <w:rFonts w:ascii="Times New Roman" w:eastAsia="Times New Roman" w:hAnsi="Times New Roman" w:cs="Times New Roman"/>
                <w:color w:val="4A4A4A"/>
                <w:bdr w:val="none" w:sz="0" w:space="0" w:color="auto"/>
                <w:vertAlign w:val="baseline"/>
              </w:rPr>
              <w:t> </w:t>
            </w:r>
          </w:p>
        </w:tc>
        <w:tc>
          <w:tcPr>
            <w:tcW w:w="360" w:type="dxa"/>
            <w:shd w:val="clear" w:color="auto" w:fill="EAE3D6"/>
            <w:tcMar>
              <w:top w:w="240" w:type="dxa"/>
              <w:left w:w="0" w:type="dxa"/>
              <w:bottom w:w="0" w:type="dxa"/>
              <w:right w:w="0" w:type="dxa"/>
            </w:tcMar>
            <w:vAlign w:val="bottom"/>
            <w:hideMark/>
          </w:tcPr>
          <w:p>
            <w:pPr>
              <w:pStyle w:val="divdocumentdivleftrightemptyboxParagraph"/>
              <w:pBdr>
                <w:top w:val="none" w:sz="0" w:space="0" w:color="auto"/>
                <w:left w:val="none" w:sz="0" w:space="0" w:color="auto"/>
                <w:bottom w:val="none" w:sz="0" w:space="0" w:color="auto"/>
                <w:right w:val="none" w:sz="0" w:space="0" w:color="auto"/>
              </w:pBdr>
              <w:shd w:val="clear" w:color="auto" w:fill="auto"/>
              <w:spacing w:line="280" w:lineRule="atLeast"/>
              <w:ind w:left="0" w:right="0"/>
              <w:rPr>
                <w:rStyle w:val="divdocumentdivleftrightemptybox"/>
                <w:rFonts w:ascii="Times New Roman" w:eastAsia="Times New Roman" w:hAnsi="Times New Roman" w:cs="Times New Roman"/>
                <w:color w:val="4A4A4A"/>
                <w:bdr w:val="none" w:sz="0" w:space="0" w:color="auto"/>
                <w:shd w:val="clear" w:color="auto" w:fill="auto"/>
                <w:vertAlign w:val="baseline"/>
              </w:rPr>
            </w:pPr>
          </w:p>
        </w:tc>
      </w:tr>
    </w:tbl>
    <w:p>
      <w:pPr>
        <w:rPr>
          <w:vanish/>
        </w:rPr>
        <w:sectPr>
          <w:pgSz w:w="12240" w:h="15840"/>
          <w:pgMar w:top="0" w:right="0" w:bottom="240" w:left="0" w:header="720" w:footer="720"/>
          <w:cols w:space="720"/>
        </w:sectPr>
      </w:pPr>
    </w:p>
    <w:p>
      <w:pPr>
        <w:rPr>
          <w:vanish/>
        </w:rPr>
      </w:pPr>
    </w:p>
    <w:tbl>
      <w:tblPr>
        <w:tblStyle w:val="divdocumentparentContainer"/>
        <w:tblW w:w="0" w:type="auto"/>
        <w:tblInd w:w="5" w:type="dxa"/>
        <w:tblLayout w:type="fixed"/>
        <w:tblCellMar>
          <w:top w:w="0" w:type="dxa"/>
          <w:left w:w="0" w:type="dxa"/>
          <w:bottom w:w="0" w:type="dxa"/>
          <w:right w:w="0" w:type="dxa"/>
        </w:tblCellMar>
        <w:tblLook w:val="05E0"/>
      </w:tblPr>
      <w:tblGrid>
        <w:gridCol w:w="6000"/>
        <w:gridCol w:w="700"/>
        <w:gridCol w:w="4820"/>
      </w:tblGrid>
      <w:tr>
        <w:tblPrEx>
          <w:tblW w:w="0" w:type="auto"/>
          <w:tblInd w:w="5" w:type="dxa"/>
          <w:tblLayout w:type="fixed"/>
          <w:tblCellMar>
            <w:top w:w="0" w:type="dxa"/>
            <w:left w:w="0" w:type="dxa"/>
            <w:bottom w:w="0" w:type="dxa"/>
            <w:right w:w="0" w:type="dxa"/>
          </w:tblCellMar>
          <w:tblLook w:val="05E0"/>
        </w:tblPrEx>
        <w:tc>
          <w:tcPr>
            <w:tcW w:w="6000" w:type="dxa"/>
            <w:noWrap w:val="0"/>
            <w:tcMar>
              <w:top w:w="5" w:type="dxa"/>
              <w:left w:w="5" w:type="dxa"/>
              <w:bottom w:w="5" w:type="dxa"/>
              <w:right w:w="5" w:type="dxa"/>
            </w:tcMar>
            <w:vAlign w:val="top"/>
            <w:hideMark/>
          </w:tcPr>
          <w:tbl>
            <w:tblPr>
              <w:tblStyle w:val="divdocumentdivheading"/>
              <w:tblW w:w="5000" w:type="pct"/>
              <w:tblLayout w:type="fixed"/>
              <w:tblCellMar>
                <w:top w:w="0" w:type="dxa"/>
                <w:left w:w="0" w:type="dxa"/>
                <w:bottom w:w="0" w:type="dxa"/>
                <w:right w:w="0" w:type="dxa"/>
              </w:tblCellMar>
              <w:tblLook w:val="05E0"/>
            </w:tblPr>
            <w:tblGrid>
              <w:gridCol w:w="269"/>
              <w:gridCol w:w="5731"/>
            </w:tblGrid>
            <w:tr>
              <w:tblPrEx>
                <w:tblW w:w="5000" w:type="pct"/>
                <w:tblLayout w:type="fixed"/>
                <w:tblCellMar>
                  <w:top w:w="0" w:type="dxa"/>
                  <w:left w:w="0" w:type="dxa"/>
                  <w:bottom w:w="0" w:type="dxa"/>
                  <w:right w:w="0" w:type="dxa"/>
                </w:tblCellMar>
                <w:tblLook w:val="05E0"/>
              </w:tblPrEx>
              <w:tc>
                <w:tcPr>
                  <w:tcW w:w="260" w:type="dxa"/>
                  <w:tcMar>
                    <w:top w:w="565" w:type="dxa"/>
                    <w:left w:w="5" w:type="dxa"/>
                    <w:bottom w:w="65" w:type="dxa"/>
                    <w:right w:w="5" w:type="dxa"/>
                  </w:tcMar>
                  <w:vAlign w:val="center"/>
                  <w:hideMark/>
                </w:tcPr>
                <w:p>
                  <w:pPr>
                    <w:rPr>
                      <w:rStyle w:val="left-box"/>
                      <w:rFonts w:ascii="Times New Roman" w:eastAsia="Times New Roman" w:hAnsi="Times New Roman" w:cs="Times New Roman"/>
                      <w:color w:val="4A4A4A"/>
                      <w:bdr w:val="none" w:sz="0" w:space="0" w:color="auto"/>
                      <w:vertAlign w:val="baseline"/>
                    </w:rPr>
                  </w:pPr>
                  <w:r>
                    <w:rPr>
                      <w:rStyle w:val="divdocumentleft-boxsectionnth-child1headingpipe"/>
                      <w:rFonts w:ascii="Segoe UI Symbol" w:eastAsia="Segoe UI Symbol" w:hAnsi="Segoe UI Symbol" w:cs="Segoe UI Symbol"/>
                      <w:b/>
                      <w:bCs/>
                      <w:caps/>
                      <w:color w:val="B8B8B8"/>
                      <w:sz w:val="32"/>
                      <w:szCs w:val="32"/>
                      <w:bdr w:val="none" w:sz="0" w:space="0" w:color="auto"/>
                      <w:vertAlign w:val="baseline"/>
                    </w:rPr>
                    <w:t>❘</w:t>
                  </w:r>
                </w:p>
              </w:tc>
              <w:tc>
                <w:tcPr>
                  <w:tcW w:w="5740" w:type="dxa"/>
                  <w:tcMar>
                    <w:top w:w="565" w:type="dxa"/>
                    <w:left w:w="5" w:type="dxa"/>
                    <w:bottom w:w="65" w:type="dxa"/>
                    <w:right w:w="5" w:type="dxa"/>
                  </w:tcMar>
                  <w:vAlign w:val="center"/>
                  <w:hideMark/>
                </w:tcPr>
                <w:p>
                  <w:pPr>
                    <w:rPr>
                      <w:rStyle w:val="divdocumentleft-boxsectionnth-child1headingpipe"/>
                      <w:rFonts w:ascii="Times New Roman" w:eastAsia="Times New Roman" w:hAnsi="Times New Roman" w:cs="Times New Roman"/>
                      <w:b/>
                      <w:bCs/>
                      <w:caps/>
                      <w:color w:val="B8B8B8"/>
                      <w:sz w:val="32"/>
                      <w:szCs w:val="32"/>
                      <w:bdr w:val="none" w:sz="0" w:space="0" w:color="auto"/>
                      <w:vertAlign w:val="baseline"/>
                    </w:rPr>
                  </w:pPr>
                  <w:r>
                    <w:rPr>
                      <w:rStyle w:val="divdocumentleft-boxsectionnth-child1sectiontitle"/>
                      <w:rFonts w:ascii="Times New Roman" w:eastAsia="Times New Roman" w:hAnsi="Times New Roman" w:cs="Times New Roman"/>
                      <w:b/>
                      <w:bCs/>
                      <w:caps/>
                      <w:color w:val="4A4A4A"/>
                      <w:spacing w:val="20"/>
                      <w:sz w:val="26"/>
                      <w:szCs w:val="26"/>
                      <w:bdr w:val="none" w:sz="0" w:space="0" w:color="auto"/>
                      <w:vertAlign w:val="baseline"/>
                    </w:rPr>
                    <w:t>Professional Summary</w:t>
                  </w:r>
                </w:p>
              </w:tc>
            </w:tr>
          </w:tbl>
          <w:p>
            <w:pPr>
              <w:pStyle w:val="p"/>
              <w:pBdr>
                <w:top w:val="none" w:sz="0" w:space="0" w:color="auto"/>
                <w:left w:val="none" w:sz="0" w:space="0" w:color="auto"/>
                <w:bottom w:val="none" w:sz="0" w:space="0" w:color="auto"/>
                <w:right w:val="none" w:sz="0" w:space="0" w:color="auto"/>
              </w:pBdr>
              <w:spacing w:before="0" w:after="0" w:line="280" w:lineRule="atLeast"/>
              <w:ind w:left="0" w:right="0"/>
              <w:rPr>
                <w:rStyle w:val="left-box"/>
                <w:rFonts w:ascii="Times New Roman" w:eastAsia="Times New Roman" w:hAnsi="Times New Roman" w:cs="Times New Roman"/>
                <w:color w:val="4A4A4A"/>
                <w:bdr w:val="none" w:sz="0" w:space="0" w:color="auto"/>
                <w:vertAlign w:val="baseline"/>
              </w:rPr>
            </w:pPr>
            <w:r>
              <w:rPr>
                <w:rStyle w:val="left-box"/>
                <w:rFonts w:ascii="Times New Roman" w:eastAsia="Times New Roman" w:hAnsi="Times New Roman" w:cs="Times New Roman"/>
                <w:color w:val="4A4A4A"/>
                <w:bdr w:val="none" w:sz="0" w:space="0" w:color="auto"/>
                <w:vertAlign w:val="baseline"/>
              </w:rPr>
              <w:t>Solution-driven professional excelling in highly collaborative work environment, finding solutions to challenges and focused on customer satisfaction. Proven experience developing consumer-focused web sites using HTML, CSS, JQuery, and JavaScript. Translating solutions into code and working across many different APIs, third-party integrations and databases.</w:t>
            </w:r>
          </w:p>
          <w:tbl>
            <w:tblPr>
              <w:tblStyle w:val="divdocumentdivheading"/>
              <w:tblW w:w="5000" w:type="pct"/>
              <w:tblLayout w:type="fixed"/>
              <w:tblCellMar>
                <w:top w:w="0" w:type="dxa"/>
                <w:left w:w="0" w:type="dxa"/>
                <w:bottom w:w="0" w:type="dxa"/>
                <w:right w:w="0" w:type="dxa"/>
              </w:tblCellMar>
              <w:tblLook w:val="05E0"/>
            </w:tblPr>
            <w:tblGrid>
              <w:gridCol w:w="269"/>
              <w:gridCol w:w="5731"/>
            </w:tblGrid>
            <w:tr>
              <w:tblPrEx>
                <w:tblW w:w="5000" w:type="pct"/>
                <w:tblLayout w:type="fixed"/>
                <w:tblCellMar>
                  <w:top w:w="0" w:type="dxa"/>
                  <w:left w:w="0" w:type="dxa"/>
                  <w:bottom w:w="0" w:type="dxa"/>
                  <w:right w:w="0" w:type="dxa"/>
                </w:tblCellMar>
                <w:tblLook w:val="05E0"/>
              </w:tblPrEx>
              <w:tc>
                <w:tcPr>
                  <w:tcW w:w="260" w:type="dxa"/>
                  <w:tcMar>
                    <w:top w:w="465" w:type="dxa"/>
                    <w:left w:w="5" w:type="dxa"/>
                    <w:bottom w:w="65" w:type="dxa"/>
                    <w:right w:w="5" w:type="dxa"/>
                  </w:tcMar>
                  <w:vAlign w:val="center"/>
                  <w:hideMark/>
                </w:tcPr>
                <w:p>
                  <w:pPr>
                    <w:rPr>
                      <w:rStyle w:val="left-box"/>
                      <w:rFonts w:ascii="Times New Roman" w:eastAsia="Times New Roman" w:hAnsi="Times New Roman" w:cs="Times New Roman"/>
                      <w:color w:val="4A4A4A"/>
                      <w:bdr w:val="none" w:sz="0" w:space="0" w:color="auto"/>
                      <w:vertAlign w:val="baseline"/>
                    </w:rPr>
                  </w:pPr>
                  <w:r>
                    <w:rPr>
                      <w:rStyle w:val="divdocumentheadingpipe"/>
                      <w:rFonts w:ascii="Segoe UI Symbol" w:eastAsia="Segoe UI Symbol" w:hAnsi="Segoe UI Symbol" w:cs="Segoe UI Symbol"/>
                      <w:caps/>
                      <w:bdr w:val="none" w:sz="0" w:space="0" w:color="auto"/>
                      <w:vertAlign w:val="baseline"/>
                    </w:rPr>
                    <w:t>❘</w:t>
                  </w:r>
                </w:p>
              </w:tc>
              <w:tc>
                <w:tcPr>
                  <w:tcW w:w="5740" w:type="dxa"/>
                  <w:tcMar>
                    <w:top w:w="465" w:type="dxa"/>
                    <w:left w:w="5" w:type="dxa"/>
                    <w:bottom w:w="65" w:type="dxa"/>
                    <w:right w:w="5" w:type="dxa"/>
                  </w:tcMar>
                  <w:vAlign w:val="center"/>
                  <w:hideMark/>
                </w:tcPr>
                <w:p>
                  <w:pPr>
                    <w:rPr>
                      <w:rStyle w:val="divdocumentheadingpipe"/>
                      <w:rFonts w:ascii="Times New Roman" w:eastAsia="Times New Roman" w:hAnsi="Times New Roman" w:cs="Times New Roman"/>
                      <w:caps/>
                      <w:bdr w:val="none" w:sz="0" w:space="0" w:color="auto"/>
                      <w:vertAlign w:val="baseline"/>
                    </w:rPr>
                  </w:pPr>
                  <w:r>
                    <w:rPr>
                      <w:rStyle w:val="divdocumentleft-boxsectiontitle"/>
                      <w:rFonts w:ascii="Times New Roman" w:eastAsia="Times New Roman" w:hAnsi="Times New Roman" w:cs="Times New Roman"/>
                      <w:b/>
                      <w:bCs/>
                      <w:caps/>
                      <w:color w:val="4A4A4A"/>
                      <w:spacing w:val="20"/>
                      <w:sz w:val="26"/>
                      <w:szCs w:val="26"/>
                      <w:bdr w:val="none" w:sz="0" w:space="0" w:color="auto"/>
                      <w:vertAlign w:val="baseline"/>
                    </w:rPr>
                    <w:t>Work History</w:t>
                  </w:r>
                </w:p>
              </w:tc>
            </w:tr>
          </w:tbl>
          <w:p>
            <w:pPr>
              <w:pStyle w:val="divdocumentsinglecolumn"/>
              <w:pBdr>
                <w:top w:val="none" w:sz="0" w:space="0" w:color="auto"/>
                <w:left w:val="none" w:sz="0" w:space="0" w:color="auto"/>
                <w:bottom w:val="none" w:sz="0" w:space="0" w:color="auto"/>
                <w:right w:val="none" w:sz="0" w:space="0" w:color="auto"/>
              </w:pBdr>
              <w:spacing w:before="0" w:line="280" w:lineRule="atLeast"/>
              <w:ind w:left="0" w:right="0"/>
              <w:rPr>
                <w:rStyle w:val="lef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color w:val="4A4A4A"/>
              </w:rPr>
              <w:t>Noel's Painting Co.</w:t>
            </w:r>
            <w:r>
              <w:rPr>
                <w:rStyle w:val="singlecolumnspanpaddedlinenth-child1"/>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 xml:space="preserve">- </w:t>
            </w:r>
            <w:r>
              <w:rPr>
                <w:rStyle w:val="txtBold"/>
                <w:rFonts w:ascii="Times New Roman" w:eastAsia="Times New Roman" w:hAnsi="Times New Roman" w:cs="Times New Roman"/>
                <w:i/>
                <w:iCs/>
                <w:color w:val="4A4A4A"/>
              </w:rPr>
              <w:t>Painter</w:t>
            </w:r>
            <w:r>
              <w:rPr>
                <w:rStyle w:val="singlecolumnspanpaddedlinenth-child1"/>
                <w:rFonts w:ascii="Times New Roman" w:eastAsia="Times New Roman" w:hAnsi="Times New Roman" w:cs="Times New Roman"/>
                <w:color w:val="4A4A4A"/>
              </w:rPr>
              <w:t xml:space="preserve"> </w:t>
            </w:r>
            <w:r>
              <w:rPr>
                <w:rStyle w:val="singlecolumnspanpaddedlinenth-child1"/>
                <w:rFonts w:ascii="Times New Roman" w:eastAsia="Times New Roman" w:hAnsi="Times New Roman" w:cs="Times New Roman"/>
                <w:color w:val="4A4A4A"/>
              </w:rPr>
              <w:br/>
            </w:r>
            <w:r>
              <w:rPr>
                <w:rStyle w:val="span"/>
                <w:rFonts w:ascii="Times New Roman" w:eastAsia="Times New Roman" w:hAnsi="Times New Roman" w:cs="Times New Roman"/>
                <w:color w:val="4A4A4A"/>
              </w:rPr>
              <w:t>Pittsburg</w:t>
            </w:r>
            <w:r>
              <w:rPr>
                <w:rStyle w:val="span"/>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 xml:space="preserve">California </w:t>
            </w:r>
            <w:r>
              <w:rPr>
                <w:rStyle w:val="span"/>
                <w:rFonts w:ascii="Times New Roman" w:eastAsia="Times New Roman" w:hAnsi="Times New Roman" w:cs="Times New Roman"/>
                <w:color w:val="4A4A4A"/>
                <w:sz w:val="18"/>
                <w:szCs w:val="18"/>
                <w:bdr w:val="none" w:sz="0" w:space="0" w:color="auto"/>
                <w:vertAlign w:val="baseline"/>
              </w:rPr>
              <w:t>•</w:t>
            </w:r>
            <w:r>
              <w:rPr>
                <w:rStyle w:val="singlecolumnspanpaddedlinenth-child1"/>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04/2013</w:t>
            </w:r>
            <w:r>
              <w:rPr>
                <w:rStyle w:val="span"/>
                <w:rFonts w:ascii="Times New Roman" w:eastAsia="Times New Roman" w:hAnsi="Times New Roman" w:cs="Times New Roman"/>
                <w:color w:val="4A4A4A"/>
              </w:rPr>
              <w:t xml:space="preserve"> - </w:t>
            </w:r>
            <w:r>
              <w:rPr>
                <w:rStyle w:val="span"/>
                <w:rFonts w:ascii="Times New Roman" w:eastAsia="Times New Roman" w:hAnsi="Times New Roman" w:cs="Times New Roman"/>
                <w:color w:val="4A4A4A"/>
              </w:rPr>
              <w:t>05/2015</w:t>
            </w:r>
            <w:r>
              <w:rPr>
                <w:rStyle w:val="singlecolumnspanpaddedlinenth-child1"/>
                <w:rFonts w:ascii="Times New Roman" w:eastAsia="Times New Roman" w:hAnsi="Times New Roman" w:cs="Times New Roman"/>
                <w:color w:val="4A4A4A"/>
              </w:rPr>
              <w:t xml:space="preserve"> </w:t>
            </w:r>
          </w:p>
          <w:p>
            <w:pPr>
              <w:pStyle w:val="divdocumentulli"/>
              <w:numPr>
                <w:ilvl w:val="0"/>
                <w:numId w:val="1"/>
              </w:numPr>
              <w:spacing w:before="12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Applied putty, wood filler, spackling and caulks to prep uneven surfaces and fill in holes</w:t>
            </w:r>
          </w:p>
          <w:p>
            <w:pPr>
              <w:pStyle w:val="divdocumentulli"/>
              <w:numPr>
                <w:ilvl w:val="0"/>
                <w:numId w:val="1"/>
              </w:numPr>
              <w:spacing w:before="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Cleaned exterior of buildings using motorized power washer</w:t>
            </w:r>
          </w:p>
          <w:p>
            <w:pPr>
              <w:pStyle w:val="divdocumentulli"/>
              <w:numPr>
                <w:ilvl w:val="0"/>
                <w:numId w:val="1"/>
              </w:numPr>
              <w:spacing w:before="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Climbed scaffolding, staging, ladders and planks to reach work area surfaces and observed safety protocols to prevent falls</w:t>
            </w:r>
          </w:p>
          <w:p>
            <w:pPr>
              <w:pStyle w:val="divdocumentulli"/>
              <w:numPr>
                <w:ilvl w:val="0"/>
                <w:numId w:val="1"/>
              </w:numPr>
              <w:spacing w:before="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Performed flat glass repairs and minor structural repairs to concrete and wood decks, window trim, windows and door casings</w:t>
            </w:r>
          </w:p>
          <w:p>
            <w:pPr>
              <w:pStyle w:val="divdocumentsinglecolumn"/>
              <w:pBdr>
                <w:top w:val="none" w:sz="0" w:space="0" w:color="auto"/>
                <w:left w:val="none" w:sz="0" w:space="0" w:color="auto"/>
                <w:bottom w:val="none" w:sz="0" w:space="0" w:color="auto"/>
                <w:right w:val="none" w:sz="0" w:space="0" w:color="auto"/>
              </w:pBdr>
              <w:spacing w:before="120" w:line="280" w:lineRule="atLeast"/>
              <w:ind w:left="0" w:right="0"/>
              <w:rPr>
                <w:rStyle w:val="lef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color w:val="4A4A4A"/>
              </w:rPr>
              <w:t>Mark Scott Construction Inc.</w:t>
            </w:r>
            <w:r>
              <w:rPr>
                <w:rStyle w:val="singlecolumnspanpaddedlinenth-child1"/>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 xml:space="preserve">- </w:t>
            </w:r>
            <w:r>
              <w:rPr>
                <w:rStyle w:val="txtBold"/>
                <w:rFonts w:ascii="Times New Roman" w:eastAsia="Times New Roman" w:hAnsi="Times New Roman" w:cs="Times New Roman"/>
                <w:i/>
                <w:iCs/>
                <w:color w:val="4A4A4A"/>
              </w:rPr>
              <w:t>Construction Assistant</w:t>
            </w:r>
            <w:r>
              <w:rPr>
                <w:rStyle w:val="singlecolumnspanpaddedlinenth-child1"/>
                <w:rFonts w:ascii="Times New Roman" w:eastAsia="Times New Roman" w:hAnsi="Times New Roman" w:cs="Times New Roman"/>
                <w:color w:val="4A4A4A"/>
              </w:rPr>
              <w:t xml:space="preserve"> </w:t>
            </w:r>
            <w:r>
              <w:rPr>
                <w:rStyle w:val="singlecolumnspanpaddedlinenth-child1"/>
                <w:rFonts w:ascii="Times New Roman" w:eastAsia="Times New Roman" w:hAnsi="Times New Roman" w:cs="Times New Roman"/>
                <w:color w:val="4A4A4A"/>
              </w:rPr>
              <w:br/>
            </w:r>
            <w:r>
              <w:rPr>
                <w:rStyle w:val="span"/>
                <w:rFonts w:ascii="Times New Roman" w:eastAsia="Times New Roman" w:hAnsi="Times New Roman" w:cs="Times New Roman"/>
                <w:color w:val="4A4A4A"/>
              </w:rPr>
              <w:t>Pittsburg</w:t>
            </w:r>
            <w:r>
              <w:rPr>
                <w:rStyle w:val="span"/>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 xml:space="preserve">California </w:t>
            </w:r>
            <w:r>
              <w:rPr>
                <w:rStyle w:val="span"/>
                <w:rFonts w:ascii="Times New Roman" w:eastAsia="Times New Roman" w:hAnsi="Times New Roman" w:cs="Times New Roman"/>
                <w:color w:val="4A4A4A"/>
                <w:sz w:val="18"/>
                <w:szCs w:val="18"/>
                <w:bdr w:val="none" w:sz="0" w:space="0" w:color="auto"/>
                <w:vertAlign w:val="baseline"/>
              </w:rPr>
              <w:t>•</w:t>
            </w:r>
            <w:r>
              <w:rPr>
                <w:rStyle w:val="singlecolumnspanpaddedlinenth-child1"/>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07/2018</w:t>
            </w:r>
            <w:r>
              <w:rPr>
                <w:rStyle w:val="span"/>
                <w:rFonts w:ascii="Times New Roman" w:eastAsia="Times New Roman" w:hAnsi="Times New Roman" w:cs="Times New Roman"/>
                <w:color w:val="4A4A4A"/>
              </w:rPr>
              <w:t xml:space="preserve"> - </w:t>
            </w:r>
            <w:r>
              <w:rPr>
                <w:rStyle w:val="span"/>
                <w:rFonts w:ascii="Times New Roman" w:eastAsia="Times New Roman" w:hAnsi="Times New Roman" w:cs="Times New Roman"/>
                <w:color w:val="4A4A4A"/>
              </w:rPr>
              <w:t>07/2019</w:t>
            </w:r>
            <w:r>
              <w:rPr>
                <w:rStyle w:val="singlecolumnspanpaddedlinenth-child1"/>
                <w:rFonts w:ascii="Times New Roman" w:eastAsia="Times New Roman" w:hAnsi="Times New Roman" w:cs="Times New Roman"/>
                <w:color w:val="4A4A4A"/>
              </w:rPr>
              <w:t xml:space="preserve"> </w:t>
            </w:r>
          </w:p>
          <w:p>
            <w:pPr>
              <w:pStyle w:val="divdocumentulli"/>
              <w:numPr>
                <w:ilvl w:val="0"/>
                <w:numId w:val="2"/>
              </w:numPr>
              <w:spacing w:before="12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Erected and removed temporary structures such as trench liners and scaffolding to meet team needs</w:t>
            </w:r>
          </w:p>
          <w:p>
            <w:pPr>
              <w:pStyle w:val="divdocumentulli"/>
              <w:numPr>
                <w:ilvl w:val="0"/>
                <w:numId w:val="2"/>
              </w:numPr>
              <w:spacing w:before="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Gathered and disposed of work site debris to remove safety hazards and boost team productivity</w:t>
            </w:r>
          </w:p>
          <w:p>
            <w:pPr>
              <w:pStyle w:val="divdocumentulli"/>
              <w:numPr>
                <w:ilvl w:val="0"/>
                <w:numId w:val="2"/>
              </w:numPr>
              <w:spacing w:before="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Measured dimensions of finished workpieces to ensure conformance to specifications, using precision measuring instruments, templates and fixtures</w:t>
            </w:r>
          </w:p>
          <w:p>
            <w:pPr>
              <w:pStyle w:val="divdocumentulli"/>
              <w:numPr>
                <w:ilvl w:val="0"/>
                <w:numId w:val="2"/>
              </w:numPr>
              <w:spacing w:before="0" w:after="0" w:line="280" w:lineRule="atLeast"/>
              <w:ind w:left="260" w:right="0" w:hanging="210"/>
              <w:jc w:val="left"/>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Followed orders closely to help prepare for jobs, ready sites, complete assignments and clean up work areas at completion</w:t>
            </w:r>
          </w:p>
        </w:tc>
        <w:tc>
          <w:tcPr>
            <w:tcW w:w="700" w:type="dxa"/>
            <w:noWrap w:val="0"/>
            <w:tcMar>
              <w:top w:w="5" w:type="dxa"/>
              <w:left w:w="5" w:type="dxa"/>
              <w:bottom w:w="5" w:type="dxa"/>
              <w:right w:w="5" w:type="dxa"/>
            </w:tcMar>
            <w:vAlign w:val="top"/>
            <w:hideMark/>
          </w:tcPr>
          <w:p>
            <w:pPr>
              <w:pStyle w:val="divdocumentdivmidemptyboxParagraph"/>
              <w:pBdr>
                <w:top w:val="none" w:sz="0" w:space="0" w:color="auto"/>
                <w:left w:val="none" w:sz="0" w:space="0" w:color="auto"/>
                <w:bottom w:val="none" w:sz="0" w:space="0" w:color="auto"/>
                <w:right w:val="none" w:sz="0" w:space="0" w:color="auto"/>
              </w:pBdr>
              <w:spacing w:line="280" w:lineRule="atLeast"/>
              <w:ind w:left="0" w:right="0"/>
              <w:rPr>
                <w:rStyle w:val="divdocumentdivmidemptybox"/>
                <w:rFonts w:ascii="Times New Roman" w:eastAsia="Times New Roman" w:hAnsi="Times New Roman" w:cs="Times New Roman"/>
                <w:color w:val="4A4A4A"/>
                <w:bdr w:val="none" w:sz="0" w:space="0" w:color="auto"/>
                <w:vertAlign w:val="baseline"/>
              </w:rPr>
            </w:pPr>
          </w:p>
        </w:tc>
        <w:tc>
          <w:tcPr>
            <w:tcW w:w="4820" w:type="dxa"/>
            <w:tcMar>
              <w:top w:w="5" w:type="dxa"/>
              <w:left w:w="5" w:type="dxa"/>
              <w:bottom w:w="5" w:type="dxa"/>
              <w:right w:w="5" w:type="dxa"/>
            </w:tcMar>
            <w:vAlign w:val="top"/>
            <w:hideMark/>
          </w:tcPr>
          <w:tbl>
            <w:tblPr>
              <w:tblStyle w:val="divdocumentdivheading"/>
              <w:tblW w:w="5000" w:type="pct"/>
              <w:tblLayout w:type="fixed"/>
              <w:tblCellMar>
                <w:top w:w="0" w:type="dxa"/>
                <w:left w:w="0" w:type="dxa"/>
                <w:bottom w:w="0" w:type="dxa"/>
                <w:right w:w="0" w:type="dxa"/>
              </w:tblCellMar>
              <w:tblLook w:val="05E0"/>
            </w:tblPr>
            <w:tblGrid>
              <w:gridCol w:w="329"/>
              <w:gridCol w:w="4491"/>
            </w:tblGrid>
            <w:tr>
              <w:tblPrEx>
                <w:tblW w:w="5000" w:type="pct"/>
                <w:tblLayout w:type="fixed"/>
                <w:tblCellMar>
                  <w:top w:w="0" w:type="dxa"/>
                  <w:left w:w="0" w:type="dxa"/>
                  <w:bottom w:w="0" w:type="dxa"/>
                  <w:right w:w="0" w:type="dxa"/>
                </w:tblCellMar>
                <w:tblLook w:val="05E0"/>
              </w:tblPrEx>
              <w:tc>
                <w:tcPr>
                  <w:tcW w:w="260" w:type="dxa"/>
                  <w:tcMar>
                    <w:top w:w="565" w:type="dxa"/>
                    <w:left w:w="5" w:type="dxa"/>
                    <w:bottom w:w="65" w:type="dxa"/>
                    <w:right w:w="5" w:type="dxa"/>
                  </w:tcMar>
                  <w:vAlign w:val="center"/>
                  <w:hideMark/>
                </w:tcPr>
                <w:p>
                  <w:pPr>
                    <w:rPr>
                      <w:rStyle w:val="right-box"/>
                      <w:rFonts w:ascii="Times New Roman" w:eastAsia="Times New Roman" w:hAnsi="Times New Roman" w:cs="Times New Roman"/>
                      <w:color w:val="4A4A4A"/>
                      <w:bdr w:val="none" w:sz="0" w:space="0" w:color="auto"/>
                      <w:vertAlign w:val="baseline"/>
                    </w:rPr>
                  </w:pPr>
                  <w:r>
                    <w:rPr>
                      <w:rStyle w:val="divdocumentright-boxsectionnth-child1headingpipe"/>
                      <w:rFonts w:ascii="Segoe UI Symbol" w:eastAsia="Segoe UI Symbol" w:hAnsi="Segoe UI Symbol" w:cs="Segoe UI Symbol"/>
                      <w:b/>
                      <w:bCs/>
                      <w:caps/>
                      <w:color w:val="B8B8B8"/>
                      <w:sz w:val="32"/>
                      <w:szCs w:val="32"/>
                      <w:bdr w:val="none" w:sz="0" w:space="0" w:color="auto"/>
                      <w:vertAlign w:val="baseline"/>
                    </w:rPr>
                    <w:t>❘</w:t>
                  </w:r>
                </w:p>
              </w:tc>
              <w:tc>
                <w:tcPr>
                  <w:tcW w:w="3680" w:type="dxa"/>
                  <w:tcMar>
                    <w:top w:w="565" w:type="dxa"/>
                    <w:left w:w="5" w:type="dxa"/>
                    <w:bottom w:w="65" w:type="dxa"/>
                    <w:right w:w="5" w:type="dxa"/>
                  </w:tcMar>
                  <w:vAlign w:val="center"/>
                  <w:hideMark/>
                </w:tcPr>
                <w:p>
                  <w:pPr>
                    <w:rPr>
                      <w:rStyle w:val="divdocumentright-boxsectionnth-child1headingpipe"/>
                      <w:rFonts w:ascii="Times New Roman" w:eastAsia="Times New Roman" w:hAnsi="Times New Roman" w:cs="Times New Roman"/>
                      <w:b/>
                      <w:bCs/>
                      <w:caps/>
                      <w:color w:val="B8B8B8"/>
                      <w:sz w:val="32"/>
                      <w:szCs w:val="32"/>
                      <w:bdr w:val="none" w:sz="0" w:space="0" w:color="auto"/>
                      <w:vertAlign w:val="baseline"/>
                    </w:rPr>
                  </w:pPr>
                  <w:r>
                    <w:rPr>
                      <w:rStyle w:val="divdocumentright-boxsectionnth-child1sectiontitle"/>
                      <w:rFonts w:ascii="Times New Roman" w:eastAsia="Times New Roman" w:hAnsi="Times New Roman" w:cs="Times New Roman"/>
                      <w:b/>
                      <w:bCs/>
                      <w:caps/>
                      <w:color w:val="4A4A4A"/>
                      <w:spacing w:val="20"/>
                      <w:sz w:val="26"/>
                      <w:szCs w:val="26"/>
                      <w:bdr w:val="none" w:sz="0" w:space="0" w:color="auto"/>
                      <w:vertAlign w:val="baseline"/>
                    </w:rPr>
                    <w:t>Skills</w:t>
                  </w:r>
                </w:p>
              </w:tc>
            </w:tr>
          </w:tbl>
          <w:p>
            <w:pPr>
              <w:pStyle w:val="divdocumentulli"/>
              <w:numPr>
                <w:ilvl w:val="0"/>
                <w:numId w:val="3"/>
              </w:numPr>
              <w:pBdr>
                <w:top w:val="none" w:sz="0" w:space="0" w:color="auto"/>
                <w:left w:val="none" w:sz="0" w:space="0" w:color="auto"/>
                <w:bottom w:val="none" w:sz="0" w:space="0" w:color="auto"/>
                <w:right w:val="none" w:sz="0" w:space="0" w:color="auto"/>
              </w:pBdr>
              <w:spacing w:before="0" w:after="0" w:line="280" w:lineRule="atLeast"/>
              <w:ind w:left="260" w:right="0" w:hanging="210"/>
              <w:jc w:val="left"/>
              <w:rPr>
                <w:rStyle w:val="singlecolumnspanpaddedlinenth-child1"/>
                <w:rFonts w:ascii="Times New Roman" w:eastAsia="Times New Roman" w:hAnsi="Times New Roman" w:cs="Times New Roman"/>
                <w:color w:val="4A4A4A"/>
                <w:bdr w:val="none" w:sz="0" w:space="0" w:color="auto"/>
                <w:vertAlign w:val="baseline"/>
              </w:rPr>
            </w:pPr>
            <w:r>
              <w:rPr>
                <w:rStyle w:val="singlecolumnspanpaddedlinenth-child1"/>
                <w:rFonts w:ascii="Times New Roman" w:eastAsia="Times New Roman" w:hAnsi="Times New Roman" w:cs="Times New Roman"/>
                <w:color w:val="4A4A4A"/>
                <w:bdr w:val="none" w:sz="0" w:space="0" w:color="auto"/>
                <w:vertAlign w:val="baseline"/>
              </w:rPr>
              <w:t>Python, Django</w:t>
            </w:r>
          </w:p>
          <w:p>
            <w:pPr>
              <w:pStyle w:val="divdocumentulli"/>
              <w:numPr>
                <w:ilvl w:val="0"/>
                <w:numId w:val="3"/>
              </w:numPr>
              <w:spacing w:before="0" w:after="0" w:line="280" w:lineRule="atLeast"/>
              <w:ind w:left="260" w:right="0" w:hanging="210"/>
              <w:jc w:val="left"/>
              <w:rPr>
                <w:rStyle w:val="singlecolumnspanpaddedlinenth-child1"/>
                <w:rFonts w:ascii="Times New Roman" w:eastAsia="Times New Roman" w:hAnsi="Times New Roman" w:cs="Times New Roman"/>
                <w:color w:val="4A4A4A"/>
                <w:bdr w:val="none" w:sz="0" w:space="0" w:color="auto"/>
                <w:vertAlign w:val="baseline"/>
              </w:rPr>
            </w:pPr>
            <w:r>
              <w:rPr>
                <w:rStyle w:val="singlecolumnspanpaddedlinenth-child1"/>
                <w:rFonts w:ascii="Times New Roman" w:eastAsia="Times New Roman" w:hAnsi="Times New Roman" w:cs="Times New Roman"/>
                <w:color w:val="4A4A4A"/>
                <w:bdr w:val="none" w:sz="0" w:space="0" w:color="auto"/>
                <w:vertAlign w:val="baseline"/>
              </w:rPr>
              <w:t>Javascript, React JS, Express JS and Node JS</w:t>
            </w:r>
          </w:p>
          <w:p>
            <w:pPr>
              <w:pStyle w:val="divdocumentulli"/>
              <w:numPr>
                <w:ilvl w:val="0"/>
                <w:numId w:val="3"/>
              </w:numPr>
              <w:spacing w:before="0" w:after="0" w:line="280" w:lineRule="atLeast"/>
              <w:ind w:left="260" w:right="0" w:hanging="210"/>
              <w:jc w:val="left"/>
              <w:rPr>
                <w:rStyle w:val="singlecolumnspanpaddedlinenth-child1"/>
                <w:rFonts w:ascii="Times New Roman" w:eastAsia="Times New Roman" w:hAnsi="Times New Roman" w:cs="Times New Roman"/>
                <w:color w:val="4A4A4A"/>
                <w:bdr w:val="none" w:sz="0" w:space="0" w:color="auto"/>
                <w:vertAlign w:val="baseline"/>
              </w:rPr>
            </w:pPr>
            <w:r>
              <w:rPr>
                <w:rStyle w:val="singlecolumnspanpaddedlinenth-child1"/>
                <w:rFonts w:ascii="Times New Roman" w:eastAsia="Times New Roman" w:hAnsi="Times New Roman" w:cs="Times New Roman"/>
                <w:color w:val="4A4A4A"/>
                <w:bdr w:val="none" w:sz="0" w:space="0" w:color="auto"/>
                <w:vertAlign w:val="baseline"/>
              </w:rPr>
              <w:t>Teamwork/ Collaboration</w:t>
            </w:r>
          </w:p>
          <w:p>
            <w:pPr>
              <w:pStyle w:val="divdocumentulli"/>
              <w:numPr>
                <w:ilvl w:val="0"/>
                <w:numId w:val="3"/>
              </w:numPr>
              <w:spacing w:before="0" w:after="0" w:line="280" w:lineRule="atLeast"/>
              <w:ind w:left="260" w:right="0" w:hanging="210"/>
              <w:jc w:val="left"/>
              <w:rPr>
                <w:rStyle w:val="singlecolumnspanpaddedlinenth-child1"/>
                <w:rFonts w:ascii="Times New Roman" w:eastAsia="Times New Roman" w:hAnsi="Times New Roman" w:cs="Times New Roman"/>
                <w:color w:val="4A4A4A"/>
                <w:bdr w:val="none" w:sz="0" w:space="0" w:color="auto"/>
                <w:vertAlign w:val="baseline"/>
              </w:rPr>
            </w:pPr>
            <w:r>
              <w:rPr>
                <w:rStyle w:val="singlecolumnspanpaddedlinenth-child1"/>
                <w:rFonts w:ascii="Times New Roman" w:eastAsia="Times New Roman" w:hAnsi="Times New Roman" w:cs="Times New Roman"/>
                <w:color w:val="4A4A4A"/>
                <w:bdr w:val="none" w:sz="0" w:space="0" w:color="auto"/>
                <w:vertAlign w:val="baseline"/>
              </w:rPr>
              <w:t>Communication</w:t>
            </w:r>
          </w:p>
          <w:p>
            <w:pPr>
              <w:pStyle w:val="divdocumentulli"/>
              <w:numPr>
                <w:ilvl w:val="0"/>
                <w:numId w:val="4"/>
              </w:numPr>
              <w:spacing w:before="0" w:after="0" w:line="280" w:lineRule="atLeast"/>
              <w:ind w:left="260" w:right="0" w:hanging="210"/>
              <w:jc w:val="left"/>
              <w:rPr>
                <w:rStyle w:val="right-box"/>
                <w:rFonts w:ascii="Times New Roman" w:eastAsia="Times New Roman" w:hAnsi="Times New Roman" w:cs="Times New Roman"/>
                <w:color w:val="4A4A4A"/>
                <w:bdr w:val="none" w:sz="0" w:space="0" w:color="auto"/>
                <w:vertAlign w:val="baseline"/>
              </w:rPr>
            </w:pPr>
            <w:r>
              <w:rPr>
                <w:rStyle w:val="right-box"/>
                <w:rFonts w:ascii="Times New Roman" w:eastAsia="Times New Roman" w:hAnsi="Times New Roman" w:cs="Times New Roman"/>
                <w:color w:val="4A4A4A"/>
                <w:bdr w:val="none" w:sz="0" w:space="0" w:color="auto"/>
                <w:vertAlign w:val="baseline"/>
              </w:rPr>
              <w:t>External APIs</w:t>
            </w:r>
          </w:p>
          <w:p>
            <w:pPr>
              <w:pStyle w:val="divdocumentulli"/>
              <w:numPr>
                <w:ilvl w:val="0"/>
                <w:numId w:val="4"/>
              </w:numPr>
              <w:spacing w:before="0" w:after="0" w:line="280" w:lineRule="atLeast"/>
              <w:ind w:left="260" w:right="0" w:hanging="210"/>
              <w:jc w:val="left"/>
              <w:rPr>
                <w:rStyle w:val="right-box"/>
                <w:rFonts w:ascii="Times New Roman" w:eastAsia="Times New Roman" w:hAnsi="Times New Roman" w:cs="Times New Roman"/>
                <w:color w:val="4A4A4A"/>
                <w:bdr w:val="none" w:sz="0" w:space="0" w:color="auto"/>
                <w:vertAlign w:val="baseline"/>
              </w:rPr>
            </w:pPr>
            <w:r>
              <w:rPr>
                <w:rStyle w:val="right-box"/>
                <w:rFonts w:ascii="Times New Roman" w:eastAsia="Times New Roman" w:hAnsi="Times New Roman" w:cs="Times New Roman"/>
                <w:color w:val="4A4A4A"/>
                <w:bdr w:val="none" w:sz="0" w:space="0" w:color="auto"/>
                <w:vertAlign w:val="baseline"/>
              </w:rPr>
              <w:t>Frontend, backend, and Full-stack Development</w:t>
            </w:r>
          </w:p>
          <w:p>
            <w:pPr>
              <w:pStyle w:val="divdocumentulli"/>
              <w:numPr>
                <w:ilvl w:val="0"/>
                <w:numId w:val="4"/>
              </w:numPr>
              <w:spacing w:before="0" w:after="0" w:line="280" w:lineRule="atLeast"/>
              <w:ind w:left="260" w:right="0" w:hanging="210"/>
              <w:jc w:val="left"/>
              <w:rPr>
                <w:rStyle w:val="right-box"/>
                <w:rFonts w:ascii="Times New Roman" w:eastAsia="Times New Roman" w:hAnsi="Times New Roman" w:cs="Times New Roman"/>
                <w:color w:val="4A4A4A"/>
                <w:bdr w:val="none" w:sz="0" w:space="0" w:color="auto"/>
                <w:vertAlign w:val="baseline"/>
              </w:rPr>
            </w:pPr>
            <w:r>
              <w:rPr>
                <w:rStyle w:val="right-box"/>
                <w:rFonts w:ascii="Times New Roman" w:eastAsia="Times New Roman" w:hAnsi="Times New Roman" w:cs="Times New Roman"/>
                <w:color w:val="4A4A4A"/>
                <w:bdr w:val="none" w:sz="0" w:space="0" w:color="auto"/>
                <w:vertAlign w:val="baseline"/>
              </w:rPr>
              <w:t>NoSQL and SQL experience</w:t>
            </w:r>
          </w:p>
          <w:p>
            <w:pPr>
              <w:pStyle w:val="divdocumentulli"/>
              <w:numPr>
                <w:ilvl w:val="0"/>
                <w:numId w:val="4"/>
              </w:numPr>
              <w:spacing w:before="0" w:after="0" w:line="280" w:lineRule="atLeast"/>
              <w:ind w:left="260" w:right="0" w:hanging="210"/>
              <w:jc w:val="left"/>
              <w:rPr>
                <w:rStyle w:val="right-box"/>
                <w:rFonts w:ascii="Times New Roman" w:eastAsia="Times New Roman" w:hAnsi="Times New Roman" w:cs="Times New Roman"/>
                <w:color w:val="4A4A4A"/>
                <w:bdr w:val="none" w:sz="0" w:space="0" w:color="auto"/>
                <w:vertAlign w:val="baseline"/>
              </w:rPr>
            </w:pPr>
            <w:r>
              <w:rPr>
                <w:rStyle w:val="right-box"/>
                <w:rFonts w:ascii="Times New Roman" w:eastAsia="Times New Roman" w:hAnsi="Times New Roman" w:cs="Times New Roman"/>
                <w:color w:val="4A4A4A"/>
                <w:bdr w:val="none" w:sz="0" w:space="0" w:color="auto"/>
                <w:vertAlign w:val="baseline"/>
              </w:rPr>
              <w:t>Troubleshooting</w:t>
            </w:r>
          </w:p>
          <w:tbl>
            <w:tblPr>
              <w:tblStyle w:val="divdocumentdivheading"/>
              <w:tblW w:w="5000" w:type="pct"/>
              <w:tblLayout w:type="fixed"/>
              <w:tblCellMar>
                <w:top w:w="0" w:type="dxa"/>
                <w:left w:w="0" w:type="dxa"/>
                <w:bottom w:w="0" w:type="dxa"/>
                <w:right w:w="0" w:type="dxa"/>
              </w:tblCellMar>
              <w:tblLook w:val="05E0"/>
            </w:tblPr>
            <w:tblGrid>
              <w:gridCol w:w="329"/>
              <w:gridCol w:w="4491"/>
            </w:tblGrid>
            <w:tr>
              <w:tblPrEx>
                <w:tblW w:w="5000" w:type="pct"/>
                <w:tblLayout w:type="fixed"/>
                <w:tblCellMar>
                  <w:top w:w="0" w:type="dxa"/>
                  <w:left w:w="0" w:type="dxa"/>
                  <w:bottom w:w="0" w:type="dxa"/>
                  <w:right w:w="0" w:type="dxa"/>
                </w:tblCellMar>
                <w:tblLook w:val="05E0"/>
              </w:tblPrEx>
              <w:tc>
                <w:tcPr>
                  <w:tcW w:w="260" w:type="dxa"/>
                  <w:tcMar>
                    <w:top w:w="465" w:type="dxa"/>
                    <w:left w:w="5" w:type="dxa"/>
                    <w:bottom w:w="65" w:type="dxa"/>
                    <w:right w:w="5" w:type="dxa"/>
                  </w:tcMar>
                  <w:vAlign w:val="center"/>
                  <w:hideMark/>
                </w:tcPr>
                <w:p>
                  <w:pPr>
                    <w:rPr>
                      <w:rStyle w:val="right-box"/>
                      <w:rFonts w:ascii="Times New Roman" w:eastAsia="Times New Roman" w:hAnsi="Times New Roman" w:cs="Times New Roman"/>
                      <w:color w:val="4A4A4A"/>
                      <w:bdr w:val="none" w:sz="0" w:space="0" w:color="auto"/>
                      <w:vertAlign w:val="baseline"/>
                    </w:rPr>
                  </w:pPr>
                  <w:r>
                    <w:rPr>
                      <w:rStyle w:val="divdocumentheadingpipe"/>
                      <w:rFonts w:ascii="Segoe UI Symbol" w:eastAsia="Segoe UI Symbol" w:hAnsi="Segoe UI Symbol" w:cs="Segoe UI Symbol"/>
                      <w:caps/>
                      <w:bdr w:val="none" w:sz="0" w:space="0" w:color="auto"/>
                      <w:vertAlign w:val="baseline"/>
                    </w:rPr>
                    <w:t>❘</w:t>
                  </w:r>
                </w:p>
              </w:tc>
              <w:tc>
                <w:tcPr>
                  <w:tcW w:w="3680" w:type="dxa"/>
                  <w:tcMar>
                    <w:top w:w="465" w:type="dxa"/>
                    <w:left w:w="5" w:type="dxa"/>
                    <w:bottom w:w="65" w:type="dxa"/>
                    <w:right w:w="5" w:type="dxa"/>
                  </w:tcMar>
                  <w:vAlign w:val="center"/>
                  <w:hideMark/>
                </w:tcPr>
                <w:p>
                  <w:pPr>
                    <w:rPr>
                      <w:rStyle w:val="divdocumentheadingpipe"/>
                      <w:rFonts w:ascii="Times New Roman" w:eastAsia="Times New Roman" w:hAnsi="Times New Roman" w:cs="Times New Roman"/>
                      <w:caps/>
                      <w:bdr w:val="none" w:sz="0" w:space="0" w:color="auto"/>
                      <w:vertAlign w:val="baseline"/>
                    </w:rPr>
                  </w:pPr>
                  <w:r>
                    <w:rPr>
                      <w:rStyle w:val="divdocumentleft-boxsectiontitle"/>
                      <w:rFonts w:ascii="Times New Roman" w:eastAsia="Times New Roman" w:hAnsi="Times New Roman" w:cs="Times New Roman"/>
                      <w:b/>
                      <w:bCs/>
                      <w:caps/>
                      <w:color w:val="4A4A4A"/>
                      <w:spacing w:val="20"/>
                      <w:sz w:val="26"/>
                      <w:szCs w:val="26"/>
                      <w:bdr w:val="none" w:sz="0" w:space="0" w:color="auto"/>
                      <w:vertAlign w:val="baseline"/>
                    </w:rPr>
                    <w:t>Education</w:t>
                  </w:r>
                </w:p>
              </w:tc>
            </w:tr>
          </w:tbl>
          <w:p>
            <w:pPr>
              <w:pStyle w:val="divdocumentsinglecolumn"/>
              <w:pBdr>
                <w:top w:val="none" w:sz="0" w:space="0" w:color="auto"/>
                <w:left w:val="none" w:sz="0" w:space="0" w:color="auto"/>
                <w:bottom w:val="none" w:sz="0" w:space="0" w:color="auto"/>
                <w:right w:val="none" w:sz="0" w:space="0" w:color="auto"/>
              </w:pBdr>
              <w:spacing w:before="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color w:val="4A4A4A"/>
              </w:rPr>
              <w:t xml:space="preserve">General Assembly </w:t>
            </w:r>
          </w:p>
          <w:p>
            <w:pPr>
              <w:pStyle w:val="paddedline"/>
              <w:spacing w:before="0" w:after="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rPr>
              <w:t>San Francisco, CA</w:t>
            </w:r>
            <w:r>
              <w:rPr>
                <w:rStyle w:val="right-box"/>
                <w:rFonts w:ascii="Times New Roman" w:eastAsia="Times New Roman" w:hAnsi="Times New Roman" w:cs="Times New Roman"/>
                <w:color w:val="4A4A4A"/>
                <w:bdr w:val="none" w:sz="0" w:space="0" w:color="auto"/>
                <w:vertAlign w:val="baseline"/>
              </w:rPr>
              <w:t xml:space="preserve"> </w:t>
            </w:r>
            <w:r>
              <w:rPr>
                <w:rStyle w:val="span"/>
                <w:rFonts w:ascii="Times New Roman" w:eastAsia="Times New Roman" w:hAnsi="Times New Roman" w:cs="Times New Roman"/>
                <w:color w:val="4A4A4A"/>
                <w:sz w:val="18"/>
                <w:szCs w:val="18"/>
                <w:bdr w:val="none" w:sz="0" w:space="0" w:color="auto"/>
                <w:vertAlign w:val="baseline"/>
              </w:rPr>
              <w:t>•</w:t>
            </w:r>
            <w:r>
              <w:rPr>
                <w:rStyle w:val="right-box"/>
                <w:rFonts w:ascii="Times New Roman" w:eastAsia="Times New Roman" w:hAnsi="Times New Roman" w:cs="Times New Roman"/>
                <w:color w:val="4A4A4A"/>
                <w:bdr w:val="none" w:sz="0" w:space="0" w:color="auto"/>
                <w:vertAlign w:val="baseline"/>
              </w:rPr>
              <w:t xml:space="preserve"> </w:t>
            </w:r>
            <w:r>
              <w:rPr>
                <w:rStyle w:val="span"/>
                <w:rFonts w:ascii="Times New Roman" w:eastAsia="Times New Roman" w:hAnsi="Times New Roman" w:cs="Times New Roman"/>
                <w:color w:val="4A4A4A"/>
              </w:rPr>
              <w:t>10/2019</w:t>
            </w:r>
          </w:p>
          <w:p>
            <w:pPr>
              <w:pStyle w:val="paddedline"/>
              <w:spacing w:before="100" w:after="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i/>
                <w:iCs/>
                <w:color w:val="4A4A4A"/>
              </w:rPr>
              <w:t>Certification</w:t>
            </w:r>
            <w:r>
              <w:rPr>
                <w:rStyle w:val="span"/>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Computer Software And Media Applications</w:t>
            </w:r>
            <w:r>
              <w:rPr>
                <w:rStyle w:val="right-box"/>
                <w:rFonts w:ascii="Times New Roman" w:eastAsia="Times New Roman" w:hAnsi="Times New Roman" w:cs="Times New Roman"/>
                <w:color w:val="4A4A4A"/>
                <w:bdr w:val="none" w:sz="0" w:space="0" w:color="auto"/>
                <w:vertAlign w:val="baseline"/>
              </w:rPr>
              <w:t xml:space="preserve"> </w:t>
            </w:r>
          </w:p>
          <w:p>
            <w:pPr>
              <w:pStyle w:val="p"/>
              <w:spacing w:before="0" w:after="0" w:line="280" w:lineRule="atLeast"/>
              <w:ind w:left="0" w:right="0"/>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Software Engineering Immersive pertaining to creatively solving technical problems and gaining efficient Front-end, Back-end, and Full-stack Development skills and exposure to widely used Frameworks and Languages applied all around the open Market today! Although very new to the world of Web Development, General Assembly gave way to a very flexible pathway of learning how to creatively solve technical problems. As well as collaborate with other developers to build a network!</w:t>
            </w:r>
          </w:p>
          <w:p>
            <w:pPr>
              <w:pStyle w:val="divdocumentsinglecolumn"/>
              <w:pBdr>
                <w:top w:val="none" w:sz="0" w:space="0" w:color="auto"/>
                <w:left w:val="none" w:sz="0" w:space="0" w:color="auto"/>
                <w:bottom w:val="none" w:sz="0" w:space="0" w:color="auto"/>
                <w:right w:val="none" w:sz="0" w:space="0" w:color="auto"/>
              </w:pBdr>
              <w:spacing w:before="12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color w:val="4A4A4A"/>
              </w:rPr>
              <w:t>Pittsburg Senior High School</w:t>
            </w:r>
            <w:r>
              <w:rPr>
                <w:rStyle w:val="singlecolumnspanpaddedlinenth-child1"/>
                <w:rFonts w:ascii="Times New Roman" w:eastAsia="Times New Roman" w:hAnsi="Times New Roman" w:cs="Times New Roman"/>
                <w:color w:val="4A4A4A"/>
              </w:rPr>
              <w:t xml:space="preserve"> </w:t>
            </w:r>
          </w:p>
          <w:p>
            <w:pPr>
              <w:pStyle w:val="paddedline"/>
              <w:spacing w:before="0" w:after="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rPr>
              <w:t>Pittsburg</w:t>
            </w:r>
            <w:r>
              <w:rPr>
                <w:rStyle w:val="span"/>
                <w:rFonts w:ascii="Times New Roman" w:eastAsia="Times New Roman" w:hAnsi="Times New Roman" w:cs="Times New Roman"/>
                <w:color w:val="4A4A4A"/>
              </w:rPr>
              <w:t xml:space="preserve">, </w:t>
            </w:r>
            <w:r>
              <w:rPr>
                <w:rStyle w:val="span"/>
                <w:rFonts w:ascii="Times New Roman" w:eastAsia="Times New Roman" w:hAnsi="Times New Roman" w:cs="Times New Roman"/>
                <w:color w:val="4A4A4A"/>
              </w:rPr>
              <w:t>CA</w:t>
            </w:r>
            <w:r>
              <w:rPr>
                <w:rStyle w:val="right-box"/>
                <w:rFonts w:ascii="Times New Roman" w:eastAsia="Times New Roman" w:hAnsi="Times New Roman" w:cs="Times New Roman"/>
                <w:color w:val="4A4A4A"/>
                <w:bdr w:val="none" w:sz="0" w:space="0" w:color="auto"/>
                <w:vertAlign w:val="baseline"/>
              </w:rPr>
              <w:t xml:space="preserve"> </w:t>
            </w:r>
            <w:r>
              <w:rPr>
                <w:rStyle w:val="span"/>
                <w:rFonts w:ascii="Times New Roman" w:eastAsia="Times New Roman" w:hAnsi="Times New Roman" w:cs="Times New Roman"/>
                <w:color w:val="4A4A4A"/>
                <w:sz w:val="18"/>
                <w:szCs w:val="18"/>
                <w:bdr w:val="none" w:sz="0" w:space="0" w:color="auto"/>
                <w:vertAlign w:val="baseline"/>
              </w:rPr>
              <w:t>•</w:t>
            </w:r>
            <w:r>
              <w:rPr>
                <w:rStyle w:val="right-box"/>
                <w:rFonts w:ascii="Times New Roman" w:eastAsia="Times New Roman" w:hAnsi="Times New Roman" w:cs="Times New Roman"/>
                <w:color w:val="4A4A4A"/>
                <w:bdr w:val="none" w:sz="0" w:space="0" w:color="auto"/>
                <w:vertAlign w:val="baseline"/>
              </w:rPr>
              <w:t xml:space="preserve"> </w:t>
            </w:r>
            <w:r>
              <w:rPr>
                <w:rStyle w:val="span"/>
                <w:rFonts w:ascii="Times New Roman" w:eastAsia="Times New Roman" w:hAnsi="Times New Roman" w:cs="Times New Roman"/>
                <w:color w:val="4A4A4A"/>
              </w:rPr>
              <w:t>06/2019</w:t>
            </w:r>
          </w:p>
          <w:p>
            <w:pPr>
              <w:pStyle w:val="paddedline"/>
              <w:spacing w:before="100" w:after="0" w:line="280" w:lineRule="atLeast"/>
              <w:ind w:left="0" w:right="0"/>
              <w:rPr>
                <w:rStyle w:val="right-box"/>
                <w:rFonts w:ascii="Times New Roman" w:eastAsia="Times New Roman" w:hAnsi="Times New Roman" w:cs="Times New Roman"/>
                <w:color w:val="4A4A4A"/>
                <w:bdr w:val="none" w:sz="0" w:space="0" w:color="auto"/>
                <w:vertAlign w:val="baseline"/>
              </w:rPr>
            </w:pPr>
            <w:r>
              <w:rPr>
                <w:rStyle w:val="txtBold"/>
                <w:rFonts w:ascii="Times New Roman" w:eastAsia="Times New Roman" w:hAnsi="Times New Roman" w:cs="Times New Roman"/>
                <w:i/>
                <w:iCs/>
                <w:color w:val="4A4A4A"/>
              </w:rPr>
              <w:t>High School Diploma</w:t>
            </w:r>
            <w:r>
              <w:rPr>
                <w:rStyle w:val="right-box"/>
                <w:rFonts w:ascii="Times New Roman" w:eastAsia="Times New Roman" w:hAnsi="Times New Roman" w:cs="Times New Roman"/>
                <w:color w:val="4A4A4A"/>
                <w:bdr w:val="none" w:sz="0" w:space="0" w:color="auto"/>
                <w:vertAlign w:val="baseline"/>
              </w:rPr>
              <w:t xml:space="preserve"> </w:t>
            </w:r>
          </w:p>
          <w:p>
            <w:pPr>
              <w:pStyle w:val="p"/>
              <w:spacing w:before="0" w:after="0" w:line="280" w:lineRule="atLeast"/>
              <w:ind w:left="0" w:right="0"/>
              <w:rPr>
                <w:rStyle w:val="span"/>
                <w:rFonts w:ascii="Times New Roman" w:eastAsia="Times New Roman" w:hAnsi="Times New Roman" w:cs="Times New Roman"/>
                <w:color w:val="4A4A4A"/>
                <w:bdr w:val="none" w:sz="0" w:space="0" w:color="auto"/>
                <w:vertAlign w:val="baseline"/>
              </w:rPr>
            </w:pPr>
            <w:r>
              <w:rPr>
                <w:rStyle w:val="span"/>
                <w:rFonts w:ascii="Times New Roman" w:eastAsia="Times New Roman" w:hAnsi="Times New Roman" w:cs="Times New Roman"/>
                <w:color w:val="4A4A4A"/>
                <w:bdr w:val="none" w:sz="0" w:space="0" w:color="auto"/>
                <w:vertAlign w:val="baseline"/>
              </w:rPr>
              <w:t>Mentored various Robotics teams across California and competed in Nationwide First Robotics Competitions! Studied Mechanical Engineering, Civil Engineering &amp; Architecture, Principles of engineering, and Computer Science throughout four years. Working with machines gave me a new perspective and drive to learn more about them!</w:t>
            </w:r>
          </w:p>
        </w:tc>
      </w:tr>
    </w:tbl>
    <w:p>
      <w:pPr>
        <w:pBdr>
          <w:top w:val="none" w:sz="0" w:space="0" w:color="auto"/>
          <w:left w:val="none" w:sz="0" w:space="0" w:color="auto"/>
          <w:bottom w:val="none" w:sz="0" w:space="0" w:color="auto"/>
          <w:right w:val="none" w:sz="0" w:space="0" w:color="auto"/>
        </w:pBdr>
        <w:rPr>
          <w:rFonts w:ascii="Times New Roman" w:eastAsia="Times New Roman" w:hAnsi="Times New Roman" w:cs="Times New Roman"/>
          <w:color w:val="4A4A4A"/>
          <w:bdr w:val="none" w:sz="0" w:space="0" w:color="auto"/>
          <w:vertAlign w:val="baseline"/>
        </w:rPr>
      </w:pPr>
    </w:p>
    <w:sectPr>
      <w:type w:val="continuous"/>
      <w:pgSz w:w="12240" w:h="15840"/>
      <w:pgMar w:top="240" w:right="360" w:bottom="240" w:left="36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280" w:lineRule="atLeast"/>
    </w:pPr>
    <w:rPr>
      <w:color w:val="4A4A4A"/>
    </w:rPr>
  </w:style>
  <w:style w:type="character" w:customStyle="1" w:styleId="divdocumentdivleftrightemptybox">
    <w:name w:val="div_document_div_leftrightemptybox"/>
    <w:basedOn w:val="DefaultParagraphFont"/>
    <w:rPr>
      <w:shd w:val="clear" w:color="auto" w:fill="BCA97E"/>
    </w:rPr>
  </w:style>
  <w:style w:type="character" w:customStyle="1" w:styleId="left-box">
    <w:name w:val="left-box"/>
    <w:basedOn w:val="DefaultParagraphFont"/>
  </w:style>
  <w:style w:type="paragraph" w:customStyle="1" w:styleId="divdocumentdivtopsectionsection">
    <w:name w:val="div_document_div_topsection_section"/>
    <w:basedOn w:val="Normal"/>
  </w:style>
  <w:style w:type="paragraph" w:customStyle="1" w:styleId="divdocumentdivparagraph">
    <w:name w:val="div_document_div_paragraph"/>
    <w:basedOn w:val="Normal"/>
  </w:style>
  <w:style w:type="paragraph" w:customStyle="1" w:styleId="divname">
    <w:name w:val="div_name"/>
    <w:basedOn w:val="div"/>
    <w:pPr>
      <w:pBdr>
        <w:right w:val="none" w:sz="0" w:space="0" w:color="auto"/>
      </w:pBdr>
      <w:spacing w:line="420" w:lineRule="atLeast"/>
    </w:pPr>
    <w:rPr>
      <w:sz w:val="38"/>
      <w:szCs w:val="38"/>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topsectiontopsectionbottompadding">
    <w:name w:val="div_document_div_topsection_topsectionbottompadding"/>
    <w:basedOn w:val="Normal"/>
    <w:pPr>
      <w:spacing w:line="700" w:lineRule="atLeast"/>
    </w:pPr>
  </w:style>
  <w:style w:type="character" w:customStyle="1" w:styleId="divdocumentdivmidemptybox">
    <w:name w:val="div_document_div_midemptybox"/>
    <w:basedOn w:val="DefaultParagraphFont"/>
  </w:style>
  <w:style w:type="paragraph" w:customStyle="1" w:styleId="divdocumentdivmidemptyboxParagraph">
    <w:name w:val="div_document_div_midemptybox Paragraph"/>
    <w:basedOn w:val="Normal"/>
  </w:style>
  <w:style w:type="character" w:customStyle="1" w:styleId="right-box">
    <w:name w:val="right-box"/>
    <w:basedOn w:val="DefaultParagraphFont"/>
  </w:style>
  <w:style w:type="paragraph" w:customStyle="1" w:styleId="divaddress">
    <w:name w:val="div_address"/>
    <w:basedOn w:val="div"/>
    <w:pPr>
      <w:pBdr>
        <w:right w:val="none" w:sz="0" w:space="0" w:color="auto"/>
      </w:pBdr>
      <w:spacing w:line="280" w:lineRule="atLeast"/>
      <w:jc w:val="left"/>
    </w:pPr>
    <w:rPr>
      <w:sz w:val="24"/>
      <w:szCs w:val="24"/>
    </w:rPr>
  </w:style>
  <w:style w:type="character" w:customStyle="1" w:styleId="txtBold">
    <w:name w:val="txtBold"/>
    <w:basedOn w:val="DefaultParagraphFont"/>
    <w:rPr>
      <w:b/>
      <w:bCs/>
    </w:rPr>
  </w:style>
  <w:style w:type="character" w:customStyle="1" w:styleId="divaddresstxtBoldfield">
    <w:name w:val="div_address_txtBold + field"/>
    <w:basedOn w:val="DefaultParagraphFont"/>
  </w:style>
  <w:style w:type="paragraph" w:customStyle="1" w:styleId="divdocumentdivtopsectionright-boxdivsectionnotnth-last-child1topsectionbottompadding">
    <w:name w:val="div_document_div_topsection_right-box_div_section_not(:nth-last-child(1))_topsectionbottompadding"/>
    <w:basedOn w:val="Normal"/>
    <w:rPr>
      <w:vanish/>
    </w:rPr>
  </w:style>
  <w:style w:type="paragraph" w:customStyle="1" w:styleId="divdocumentadnlLnkssinglecolumn">
    <w:name w:val="div_document_adnlLnks_singlecolumn"/>
    <w:basedOn w:val="Normal"/>
  </w:style>
  <w:style w:type="paragraph" w:customStyle="1" w:styleId="divdocumentdivleftrightemptyboxParagraph">
    <w:name w:val="div_document_div_leftrightemptybox Paragraph"/>
    <w:basedOn w:val="Normal"/>
    <w:pPr>
      <w:shd w:val="clear" w:color="auto" w:fill="BCA97E"/>
    </w:pPr>
    <w:rPr>
      <w:shd w:val="clear" w:color="auto" w:fill="BCA97E"/>
    </w:rPr>
  </w:style>
  <w:style w:type="table" w:customStyle="1" w:styleId="divdocumentdivtopsection">
    <w:name w:val="div_document_div_topsection"/>
    <w:basedOn w:val="TableNormal"/>
    <w:tblPr/>
  </w:style>
  <w:style w:type="paragraph" w:customStyle="1" w:styleId="divdocumentsection">
    <w:name w:val="div_document_section"/>
    <w:basedOn w:val="Normal"/>
  </w:style>
  <w:style w:type="character" w:customStyle="1" w:styleId="divdocumentleft-boxsectionnth-child1headingpipe">
    <w:name w:val="div_document_left-box &gt; section_nth-child(1)_headingpipe"/>
    <w:basedOn w:val="DefaultParagraphFont"/>
  </w:style>
  <w:style w:type="character" w:customStyle="1" w:styleId="divdocumentleft-boxsectionnth-child1sectiontitle">
    <w:name w:val="div_document_left-box &gt; section_nth-child(1)_sectiontitle"/>
    <w:basedOn w:val="DefaultParagraphFont"/>
  </w:style>
  <w:style w:type="table" w:customStyle="1" w:styleId="divdocumentdivheading">
    <w:name w:val="div_document_div_heading"/>
    <w:basedOn w:val="TableNormal"/>
    <w:tbl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divdocumentheadingpipe">
    <w:name w:val="div_document_headingpipe"/>
    <w:basedOn w:val="DefaultParagraphFont"/>
    <w:rPr>
      <w:b/>
      <w:bCs/>
      <w:color w:val="B8B8B8"/>
      <w:sz w:val="32"/>
      <w:szCs w:val="32"/>
    </w:rPr>
  </w:style>
  <w:style w:type="character" w:customStyle="1" w:styleId="divdocumentleft-boxsectiontitle">
    <w:name w:val="div_document_left-box_sectiontitle"/>
    <w:basedOn w:val="DefaultParagraphFont"/>
  </w:style>
  <w:style w:type="character" w:customStyle="1" w:styleId="singlecolumnspanpaddedlinenth-child1">
    <w:name w:val="singlecolumn_span_paddedline_nth-child(1)"/>
    <w:basedOn w:val="DefaultParagraphFont"/>
  </w:style>
  <w:style w:type="paragraph" w:customStyle="1" w:styleId="divdocumentulli">
    <w:name w:val="div_document_ul_li"/>
    <w:basedOn w:val="Normal"/>
  </w:style>
  <w:style w:type="character" w:customStyle="1" w:styleId="divdocumentright-boxsectionnth-child1headingpipe">
    <w:name w:val="div_document_right-box &gt; section_nth-child(1)_headingpipe"/>
    <w:basedOn w:val="DefaultParagraphFont"/>
  </w:style>
  <w:style w:type="character" w:customStyle="1" w:styleId="divdocumentright-boxsectionnth-child1sectiontitle">
    <w:name w:val="div_document_right-box &gt; section_nth-child(1)_sectiontitle"/>
    <w:basedOn w:val="DefaultParagraphFont"/>
  </w:style>
  <w:style w:type="paragraph" w:customStyle="1" w:styleId="paddedline">
    <w:name w:val="paddedline"/>
    <w:basedOn w:val="Normal"/>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TylerVilla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YDIAAB+LCAAAAAAABAAVmkW240AQBA+khZiWYrYYd2Jm1unnzwH81HZXRWbYJngG5lFUpEmUEjCCQliGghEYpxARETgCWoX5RfJiQzgOyR3yVcqc1RXjWov20Qczhq2EDHuU/XrOZdup/w74kGC73VOPLNbcjssZ5Rr77Ce8W+iltKMDxHmVd7ahMqqkIgY2eOhS1z+J+khkiDcEI3jbJpnlyyLd9TvMCtTq9ooBrVKoUlggsrbxVYrMhrL4LjO</vt:lpwstr>
  </property>
  <property fmtid="{D5CDD505-2E9C-101B-9397-08002B2CF9AE}" pid="3" name="x1ye=1">
    <vt:lpwstr>CdPOvzurOJmiN2FVkuoY7L4C8sKqCxCcK5r7hrWqQrx89FX2/GHm4ysVksw6TAvquwVJDn6kEBh83MNFcxqeLOqPsS2az2Bc5/3vjrJXLKVj8cvFWNtV+oSenLGShmcFvNIzlFMnTn9NOxeMH67CmOM26O8TI0I6sVeQtVQOOx4Psh2fGvJ//a6gdYStFTeZEFJwmDzdwDQp7dSzJA7TiCKn8ISxar9NH9wWrTgWlm4d8+pmpu+W1TMPTB+MmeT</vt:lpwstr>
  </property>
  <property fmtid="{D5CDD505-2E9C-101B-9397-08002B2CF9AE}" pid="4" name="x1ye=10">
    <vt:lpwstr>2kam5ra2GG4OHvaJvefC0w1NPZ1qXfggQdYARzy/b8T/XF4TixH5sWrDvC1vCHrhLa62mKq85hPxB45xr+UE9UaXzRCJ10vO9Tt1gInYbuFkag9A3s+afHodg7Nomi4gfg2boUmXmomewbqcMgSPsYPHwn50EQ18lxLO1EZfCU+ULQATpJqD+cj2gYYkmRIPy9yxEpgXcAX9qSF9n2G48MfaDMqXgMg8WAzTdIGhhkKFeo9AF99v4wChlkdElzO</vt:lpwstr>
  </property>
  <property fmtid="{D5CDD505-2E9C-101B-9397-08002B2CF9AE}" pid="5" name="x1ye=11">
    <vt:lpwstr>8BNln4wRzm/jLdJvo4hgvnBFd1bUoDBYHx9i9KJZ2dnpRYRL5KWenha8QVIceVnB6bDn0KjfCCRlEFOqsbMIDzc2a3Kqtr9fdY4XZlFUQe5l45+/IGcDIrhzdEOHiuhKzfeNufCjDY0MsOixYd4yY+yUefoM9nyuuN8lcuEqCVjaJnShWNBWoNdFqPN37G2sGheVa0Ml3irfCwzJRcRH4EZj8jMj/7eOfidHK0y7txHBP1j1f20Z51OpB69P4wN</vt:lpwstr>
  </property>
  <property fmtid="{D5CDD505-2E9C-101B-9397-08002B2CF9AE}" pid="6" name="x1ye=12">
    <vt:lpwstr>fp8P1H20m0iS6SEpnUndUZCDv1gRTV8gt5Cig0opKZ5DF2gvvB6DLdQZXi+tfuNrsOgvSIMSaqEfb8v+1icgDapY5/b9afdN0AO7AXKMP4aUyx66bdz7lNWOn5OgG1lpgRRstllcsxTWcf4GUfHgY64o3nKWYv104HTChh8qb6TRiaAE3CjFdOEjJoDudUQO5pkaPngDvBl8diK5Bl6yy/9rLoBShWUY2eT09N6pXlSVf3MorMwE/xWA9680XyG</vt:lpwstr>
  </property>
  <property fmtid="{D5CDD505-2E9C-101B-9397-08002B2CF9AE}" pid="7" name="x1ye=13">
    <vt:lpwstr>2R67vSx9zo7QQ9Tbk1/iE2ng75AtHmHt57oQygvpXCCAoR/hWV+TIFwQR6V5CuYhtG/Q2b3ffZlKmvccigMxQ1RuRrSPWrbFceH8VG7p+TbKxIQIevhfCtW1lVfuY/vn4gOp0cYv/bdlUSzOpDvjqK3Td/MVw9dj7s242EonkH30KcNopy6cUulHAqxlAB8v7LYyAnL2Ba92Tn8ytN8VzvYwhF0V0Elx/4hjID94DI/SLfmrCCJfn97bj6obcOH</vt:lpwstr>
  </property>
  <property fmtid="{D5CDD505-2E9C-101B-9397-08002B2CF9AE}" pid="8" name="x1ye=14">
    <vt:lpwstr>/UVBynA/9yES0FXXD3gSxmRWmCfb8I/ottqtvHOy4Nfr1O9I8Vrl28c3qhj06w9pWs2JpjUzDVR4ecxPaACo2bRS7/Jo7kjgNlKLM7+jQ6++zcg7ZeSQAcFnC8f3fFVE7VUDfn8+hur4e4TcJzmGliZ+ju9mNwHDaWqPknXfCWC5KM7E94hOJoleAZYHsTR/E+InfQ/8KZkx87aRIZyPsPfoLHXN2nOwlakqV1mJjsiBgGVUvHTGKFxGTQmavAJ</vt:lpwstr>
  </property>
  <property fmtid="{D5CDD505-2E9C-101B-9397-08002B2CF9AE}" pid="9" name="x1ye=15">
    <vt:lpwstr>ks9g14dPEoAcn744psA/4XE75zoiuEhFUqhxSRdJCtlJP9r7TxnDkqoE/Lw4BIycCj5Hni/J38B2AEf1/hqTfsq0BTfnBaib/mru86Qexp8s1wBlr/XZE612Qcw7QGApRj7adGzFldeaizNRtZGX9TlEDfh4cUfXH7YKhk5BeyHEWjKOgefMwsoMCi/UQD9uJ0sLhSZ2KHD1IixVPlT02kduVJSjdi/ejnZDaXhxkOq6lc2i8a7Z1DlBxcaEhH9</vt:lpwstr>
  </property>
  <property fmtid="{D5CDD505-2E9C-101B-9397-08002B2CF9AE}" pid="10" name="x1ye=16">
    <vt:lpwstr>U0PmuEmbNNotLWO4mdlYNId0hpSHTVuRlQuaHHvCLGiuyS0iBRcTeHnFSNN9g0jr5KgPO3u00r7AqwsHmGkjmsOyViTdqBCEMwwCWgBCgf8IUa/FICm3tnFqxcqjZfoua/SQ7T0dBwP6+bVMJ59HOzPB/seIv11khNWm8t5Z1ESl7IOW9npQApvDb3DX3tWSQaTrSk0c7L9WOC1/TRSXyIY1wPcF+Zsx/F/OiX9GyDml7lc+/nsjQVvt/CcMq5H</vt:lpwstr>
  </property>
  <property fmtid="{D5CDD505-2E9C-101B-9397-08002B2CF9AE}" pid="11" name="x1ye=17">
    <vt:lpwstr>pvOAdmHCd+RbM/B/RW0S82cKY2YL8skyVgBnVNH3+g25b67PVUwMui+E3otTMADlAMRa4OlSHzT+w0siu9e7IXDwyjnbLHsPrT3A8mE227oRJ5fa8yzf8JvoRlh82f04f8AgGsnU4hFDtTsU2q6/dlnrlQSDZvJNi2y4CzoL6zIluoymgRiu1xioGf01y87Pm3mQ4AEVRPn+8dD976uZVaQc1vsM2PKMEb9AaoZ5vyHLr7aS4/dxMJDTXbk/xV0</vt:lpwstr>
  </property>
  <property fmtid="{D5CDD505-2E9C-101B-9397-08002B2CF9AE}" pid="12" name="x1ye=18">
    <vt:lpwstr>7uAQqOhUULXAG5VPo5m7KdfUsendozlk2xL2SzFKnG1CY6oQtNoJ8qKerwG1H4Ojt4yO05FMjdk6nTb8HG8l7l+02bzGs05aC4yhm5jqxyUMxZqC6VdEExHYRqST6bP012ha86dOglUFXxkL8AMMlfu8CuWnQQO61k+Eusr/OJjMvF93SPKsClQEyRxkxPIyhFx5hwTCYr23ntd+PZ/W6wODSaYl2Bn3lHrNo0CPn3sS2aQBe3I1DpFR4a4Ugij</vt:lpwstr>
  </property>
  <property fmtid="{D5CDD505-2E9C-101B-9397-08002B2CF9AE}" pid="13" name="x1ye=19">
    <vt:lpwstr>TgRT7CsgvtXVgjKJmf2Nnyv5qkvXY+YbecJQoabP/OmYG2yjDcBCpAqyVTsHHJ+NdYma7Zv+9fqq/Mvd3BGeagFueDuKGfuElZzURRMzywyDvLBAxeE2/nWNu/QyQYjRnwnCgrrY1rGgRX3ABz1Hk1j3kJJpV9dLc6HL+giSuzNtasgVT7FHcLotabz+zYKJO6WwJ7CYdLKPx1/GqT1bZo1kvi/CyjCl3UBm1bCyZUqk6/nZg1NX+CklWjxgnRA</vt:lpwstr>
  </property>
  <property fmtid="{D5CDD505-2E9C-101B-9397-08002B2CF9AE}" pid="14" name="x1ye=2">
    <vt:lpwstr>QjcVtY8JZzEL6kjEW4bgPQdfa7/6WwqIBma17MOocJh5iFFjbbo+PpZ2Vc5JhmsQzp5jqCmhBHKGfL+nQsVIqNrAsIWfhAWb6E01R0DHiBs+yYvzcqLYs4J3Fx4QpzrSeVDqjLGmdlnAsnK+hDK2/FKk2gL1zz6O7RNB8k8c3FQBpwD+q/mDFPmaj95qXjVhZLgjZhPDMkNzwBl5zMq5bi3mZ4hYq23P8FvY4eYbNsu7Bpvy64l78r5Ze2z24PX</vt:lpwstr>
  </property>
  <property fmtid="{D5CDD505-2E9C-101B-9397-08002B2CF9AE}" pid="15" name="x1ye=20">
    <vt:lpwstr>QsVqYulS6PUcEnCc4gTY7wGjfme/AnTJjS94ywZmguu35h1LUsEbGAWNGtRN+c/2uaryDSQu8NSh67q7wQP9e7Pe97Og6/Q2/BCQ0dy3faxZiaJNi5bIAElo7kceZLZiQFw9Hsvy/MqF4PJB+qsbXoEYV9YvViBPuVQTsVd8vy2yYAkmNJTklW8YJAiNJSSAzbrJiEtsiL8LBmT8+v0VUIwLdP4DEUmKdK0F2T7x0Ly/5tqhDUDdek19ap/cirF</vt:lpwstr>
  </property>
  <property fmtid="{D5CDD505-2E9C-101B-9397-08002B2CF9AE}" pid="16" name="x1ye=21">
    <vt:lpwstr>8YHhduSMQ59abEPmTyzTlcv+Jt/iv98qvf/lDzQOw+4TV3K4Ug8F/AyIqryC12OC5X94gdULvQYVJvSTodgJCv8t9VC68sRIsWEPtP7w0hVKTEupQltF0+F1q6UXiRnxjiTsFuoEWwDLwJZV3bkRa066bQJRaLPyqe1D6c9KX26XaFmxnJqiOxWkM4EZP0al6vJ2NLqaz+yteYoEB3gbqcoKos1GPaxNyps05YPujHXrP2yo5X+wWdK5Jo70dQh</vt:lpwstr>
  </property>
  <property fmtid="{D5CDD505-2E9C-101B-9397-08002B2CF9AE}" pid="17" name="x1ye=22">
    <vt:lpwstr>U6vHSVgAgUPAS62Hiw+izDop6qHrJKv5uHUVoKtd9agJsVwIBIAeuZo2CdDZVEo0BIIIa4Q4MTGKYztav0djhKtRGOabDqHB723i4qrcUMHcs27Ud+tPLowd+kbms+pDau6OYPsozhEy7XP261uoVLNwAzpPHvM89P63w2QHw7OjQpOCU2Bjs7CPveIWLHFzZQ4IbrT4+g4pJwRyC8raS2XA5r8GCCrYgqpy2gYlKsRUm8debAKxdQP/YzkIpLu</vt:lpwstr>
  </property>
  <property fmtid="{D5CDD505-2E9C-101B-9397-08002B2CF9AE}" pid="18" name="x1ye=23">
    <vt:lpwstr>fqA3O+8StjD0VnaNXnc90EbxeSJ9nfBop1THCZwbfzTKTkfUGlKsbBEl5H9WjFbAT0R14MqSxDASIyIp5QsIUrIY+jS35MwMXiO3NHUbDX0HqqmRIwUEQMOYHhSBjp7NxiGMkNHiWqfLesrKY3Z1B+5tJtFobD6irrosaXvFpA1izEj5okl0Iif0N6cTGuzJ+Lhfgxq3nHXA/IcEdNWiQzixiT2dFr5V7rizZVRwsXTBJsGWQ7fd/2lunaMl55E</vt:lpwstr>
  </property>
  <property fmtid="{D5CDD505-2E9C-101B-9397-08002B2CF9AE}" pid="19" name="x1ye=24">
    <vt:lpwstr>Jo+W+cGm2wsqO+n7wh1gsU7Eh0yH1qiqUr6zigdAUooL3J7gAI8+aC3pEbUxjVBYBCKmmn4df33pI4YELheuwkXMBPxx1mUpHekRCZN6tt/kT/hEGs/n8aHYDinR2GzCkKwGhoDIn7bbZGyvCpAQgrlAcIMTjYeAOVIErCBzy94CA8o36oouf72XJL3QzCDOPFpLY3QS55+vRS//VxRisA4aaTe6BV8Vb2j109ZyiiBNlZ3nQaEqjwXmtS/3pCG</vt:lpwstr>
  </property>
  <property fmtid="{D5CDD505-2E9C-101B-9397-08002B2CF9AE}" pid="20" name="x1ye=25">
    <vt:lpwstr>MKgPku2CHPFZG85pkTEmVUIPiFlS1Yn2ZkOo+ihBUrjazO0P7L2C/P4zpRakVrgkZPxuFL5ltgR9gMHJVPHwiWySPhJVjpUvaagMyH7XWW3NZMaiUFKCIKlSmkx+GjH+KHWMbCswP4Zq/o0MVCX1ji28d+SfXajcnXN3eZVnVM/WVWmLxJArzVJ7afqsCwtpentImgj+A6w64/I2UAgFPMEeOb+q4E7I8P4VrwMDBN1UtmnFA2qV0ruDh3u4M5r</vt:lpwstr>
  </property>
  <property fmtid="{D5CDD505-2E9C-101B-9397-08002B2CF9AE}" pid="21" name="x1ye=26">
    <vt:lpwstr>NbbwSKi9qpWYZcrUlzpyvtVtOqTym45mlRbcf4/l5+zoXggoCEPr+dkRfe/Dl3WiLbr6hcV/LYzl+MAR1HoSoHsIPnCuQPMYFkObqRRDrbASTqupFPwQpE/C8mhUS/qCl5HR04ePZ58zp2/my+cqjyhIryLXsNApGxIgLs3dTzWL3vTjYf4cm8nxbr/69G9NsW1lK66YUwA7dSHY/NBOoGNcX4PnC1dSRy1R1SA/dEK6B18c24AmouvZjbdtSC4</vt:lpwstr>
  </property>
  <property fmtid="{D5CDD505-2E9C-101B-9397-08002B2CF9AE}" pid="22" name="x1ye=27">
    <vt:lpwstr>4BX1RbdfBx6a+Srwq5ME5alulNfhQ5GwjnQrh9fh7soGl1R3JeTprRbLud0uK8DpIDYB3BFhYaX2F/ksL/4ppU9XI96PCKE49/EaGPTX5XEXiCX5x33l+49Esne+VLcIKToUBvyhth6/Us1MccPfNkNkztcznhy+OQgvWuOuMIdG+tRbOLb9ODbmfyh0I/6CZoQq+/Zqm6OJ9wIUd5QmEYbkKgu3z/HKauxOgO9JfPFFf42tWjBn0WGPkZv3YwW</vt:lpwstr>
  </property>
  <property fmtid="{D5CDD505-2E9C-101B-9397-08002B2CF9AE}" pid="23" name="x1ye=28">
    <vt:lpwstr>Uv3qdtELMEkn/KQ3Pz7WnrdHrz726c05Yg9A+kX5E4tRi2TZMr8Mq0ZGTeybtRaK5QxVvLK/0cdPvkJ1BMBFg80isopCoP4QoSvKlPvxKFWyBpSv2UPQy0cxiAbU/frawlKAhNfS/Q8If8Y175Hkt57OILQvGoKG7nisZPFQ6PEaKpuCge0fW/48zbfXEwE1hKL5TZJ1xG2771xdE2NTE/+rB/ARsgP57bc4aMNiGmXOjEWUpnH9/vKWMYPLwET</vt:lpwstr>
  </property>
  <property fmtid="{D5CDD505-2E9C-101B-9397-08002B2CF9AE}" pid="24" name="x1ye=29">
    <vt:lpwstr>jDf/IlI+O6nWwSGkkx/3tqYW/pGb/IVcEX9pcjzPbXpgKRGNjmBSKyfFXDcUeRsO1t3gAok6uL0gNc6I+ryacA39xP3XCD40gn3eATVLLVU8eigp+7Rap1Jjkc2YTuFmNempXzqzRfPJptOmrTy9JI1WpNKZvDO9jO466v9qLij32xvytArR3W6j7QOvJ8TOuvskRQpO0P8ZBGLxB3jxlGvBymqa95MW7DSboY3AGqUgbo0sn6wb3hAERbrKUqt</vt:lpwstr>
  </property>
  <property fmtid="{D5CDD505-2E9C-101B-9397-08002B2CF9AE}" pid="25" name="x1ye=3">
    <vt:lpwstr>Vo96Yy5BU8mf/pc4Qjx5dtDPQ48BI3PjFLhl/NHrLS5wKjk0LZqpZuaIBrsK2q48SxCEjg2ns9ZFgTnogJX0I9SjHT2dmaxD6A0342T0rS2EgTBBHSo/iWxPcNtj5YQ76xA8ouXjpwT8qYwrYXQiMZzBhINkg+DGU6IF1q76XGqY2mqyuda9Df0+BNLv4vU8Sm98ICMgYoRA6ct89rooPp7yh5nqFSKPrK6NCHpa4lh8MKNhDcZJFBGuw/41W7W</vt:lpwstr>
  </property>
  <property fmtid="{D5CDD505-2E9C-101B-9397-08002B2CF9AE}" pid="26" name="x1ye=30">
    <vt:lpwstr>9tkDjDOWoWRdhDe7l7+RyPAz+o4kvDLbbsqq0bAxUVAxGthnmRuBtG1l1C1X1PoWD0VGMpQ6v7e0wBdf94FmMTysiQgJnh9Gep+tY8g+tG0+2ZVKPyPw6F7eMDyqcoE2+w93e0DcN22LH05PGezNlPZDiC553ydjINUOOQnL+dE2fA92jruDHzHtCVeH1Sc5zd2X/bPE7mNnChYfP6L02vw+eeWiIxbcpMr7zbRiBtWCqlGugiLdJKRKU19AA4W</vt:lpwstr>
  </property>
  <property fmtid="{D5CDD505-2E9C-101B-9397-08002B2CF9AE}" pid="27" name="x1ye=31">
    <vt:lpwstr>SAlYfkLDBJ2QW+9aPZ3kvw2y5W1t1KnbSehtOx3tLlwm+T5w8YuXOW5HAVf7IJyOYpn7YQI/DPL9QVufzOkh4pSoeX+Zo18f1c1wJLNTW0awVpu/OgcJt7hPeddhdbPq8EdZc1poMkmZdHIPqEf75AmTokXV4Ly30lxqIKXw37X81XIcWWWQTx+oX2i8AORKzPZVcsTW5+ldMpuCvrel5un3IXo9yBQuqXWbXpDD88AisB8kd7Flfw37mIasXbT</vt:lpwstr>
  </property>
  <property fmtid="{D5CDD505-2E9C-101B-9397-08002B2CF9AE}" pid="28" name="x1ye=32">
    <vt:lpwstr>9EC5AJ1kM69OOykAP1o4XXVGuAyXkOer+mFuSzRoKe/vbgfivIyK1Uld1D2tC15LRCKuExiEuQGdFJpdf37gRe81ZWVKzlbZ32ZArnD+dYDfLi6cbrOg1jmmn2QOYOr84ibEyjDN4skSPdN/c2lh85j/XkmM+AygRBza8z6RCtsbzdKssWZQuq+ox5prHnx5IOX0/K8WegJwf3Pg438g9kVUaEahXIl1rCUm9px+iujZENzWqgCdAqD1WdFA+iJ</vt:lpwstr>
  </property>
  <property fmtid="{D5CDD505-2E9C-101B-9397-08002B2CF9AE}" pid="29" name="x1ye=33">
    <vt:lpwstr>tGfIrBvN+uVhraFGR9GRou7Vy3MlZqYiVUhvuyqRZBfIaZ9Vfp3MLOLL2+UV3H7NdEUY2cUbBTegRSMu/prcLwVu5hiDffQM+546AB2KoaTuwn3p9zZ95Legh0ny6b7Shj+Y5z3Fb0kgBCEpT2V2eE+5ZwH9OmfK5ke7BKYM/ZasJZSXMfCu0ioDlflyaj7N1uMEGJLB/ukf45l/gs/TrUHde0C72uHB0y39M7nTHcQmGUC3L8ffhff66izQIQw</vt:lpwstr>
  </property>
  <property fmtid="{D5CDD505-2E9C-101B-9397-08002B2CF9AE}" pid="30" name="x1ye=34">
    <vt:lpwstr>ZB9JH5mtK4cjUHeJ5kd+Zl2Yh9gL7softa3h3csCtWJVb4bK5srS6htElaJvrA86UMygE6L5KjrdvM0GUWm/9X4Xb3+XskN+vuw1N10TYaAcSk8qxSd6X9WENR8ueOoHWo90fd02br2fiXXwcTjwHcq/o9xfwPnay5xh9F2DZG6Byr4Itr0RutfOlta0JQW8GWtls2hBLU/skiNSKzKV3FODT3Ze6dmoi4lidc1QOikqUb8AeqzFju0DKK5+lRE</vt:lpwstr>
  </property>
  <property fmtid="{D5CDD505-2E9C-101B-9397-08002B2CF9AE}" pid="31" name="x1ye=35">
    <vt:lpwstr>X/6v2jQf4UkWi2A/MJYqyg5oIZZn4/FBatKdc6Dq7MOVGM3Q66OJvZsAoZa5wNT6gbmi8e7kBDuSAY0eM/eCrhAKrlgurUfXyGuqmjZEsbYWvSf9y1edAPKKsiS4RzLVyvw1k3hglPTYmvsZr2ii8dV27g1jgfopoNFjW11W1akIHDBFsHN7M95umxuwk5/D556qj66KVtgyJy/wLZt5bKRbOEtBZj66T2SafAv1aVbUJb7yxBdTNBsfSTydfWp</vt:lpwstr>
  </property>
  <property fmtid="{D5CDD505-2E9C-101B-9397-08002B2CF9AE}" pid="32" name="x1ye=36">
    <vt:lpwstr>GdsfxCmMuPABE9gKzmCwhC8zhGcvBOAJPOAVAMfRYn5/oi9JABiGQb0AdwoKxzUHDOClG9YX6u4GWEBYyTp89Crq3baBYDycefUkdavMZ6XVMrZLti6/UoJJ72Lpf0SM4eR3Bn1ZXDhfFx3BXBG6S73u+xHGFLJNVyvf6d0OX9icrf5wlIc2MO1CvET72T0QTywk9cpu12RNBBU3vAPqHjvrlLEpME2v3CyYE9nzmgU2FdRLFwV1YT8GXYcqNL0</vt:lpwstr>
  </property>
  <property fmtid="{D5CDD505-2E9C-101B-9397-08002B2CF9AE}" pid="33" name="x1ye=37">
    <vt:lpwstr>woEjJFyeLjF2See8XN1qzgbCEKgxYT/46FoocYDrT8p84KNfrimwZgBiLpUWKj6g+FnoSNJ1YkIVOL0+/I9TF1Z2OaOXKN07xqgcuW/qDgSYNkLyGcefoeiuTNm0nW7M6o8bNlpRs0ZCDeAxN+rgIRRtv9NB0OnidNLJeGQlOWAHFm5o2rx1v4PLWbTaXfpzJEci7D/fmmqscDNsEOmjuLpjJNINUcWtRM5HJLsvgrMiEIiXZuPEK5YfTGolLRP</vt:lpwstr>
  </property>
  <property fmtid="{D5CDD505-2E9C-101B-9397-08002B2CF9AE}" pid="34" name="x1ye=38">
    <vt:lpwstr>p97IqbOC39J8/LJLYqzPpMBsmt0ugpl/rK5nll5B/DOvKo+Tejrq5GDFhER7pwkMcD8P9RePXHWISAVIHkp6l34e8BLATpQ2h/YzvwWAFA8NISexfW+gfb9cJSCRgoFRyX7Ka6xsNF9fWXuWkkF1lTPCrDsXqS88HvCWOrkPzZc8QVQnire20z3CXwFJsvibLspwnVTj3YsPxpOO1jPwFX+g8lDhg4TonRxz4pJQ3ZkcQnqXz2LoESIfaKOgghB</vt:lpwstr>
  </property>
  <property fmtid="{D5CDD505-2E9C-101B-9397-08002B2CF9AE}" pid="35" name="x1ye=39">
    <vt:lpwstr>MV2b+4dh4i1IijyOcptTyMeM6Ady69X4w0uzwMSafOozxsvV/WS2mJWYYblkHRonqRBYUrkm+ARVcduNBzcHOwm9os444viNrD9q64MjPr877BYUE+0XP/b8f/kUc2WvqMwCBUudjjU5Lrw2q0/cs60LTq4jgQnz4e7QfIEUf5BBZk6dj7uWn73poDs/qRSLNC2OSpbiwqEjb/a3TsfGhs1lrNOPcKUNU2eVexSkG8Dilq835Wtn1WIIGOaOd0j</vt:lpwstr>
  </property>
  <property fmtid="{D5CDD505-2E9C-101B-9397-08002B2CF9AE}" pid="36" name="x1ye=4">
    <vt:lpwstr>waVCiS2MFlc7jSO4xYPjepq8jsvCEHEHdrg6q14FiGpWH1Yd5QVshx23YihazPyqecuaJe1VeovwotFgr33lXDB2PByd43WmhNv3IYFJUUYmGcXoJxIjV+Xs7BZE+yKbiG1hS+3lJSB3XbjsW+neJm0fvMazCtuIxk4VrI/rYIrSpiYOJCYPjcBFmGE883L9ahn5FJYJhL5LoPUmtcZBi8v0h6M7hkrE+LsExqiRboDoY4h6dW3sKUbpBKubw6d</vt:lpwstr>
  </property>
  <property fmtid="{D5CDD505-2E9C-101B-9397-08002B2CF9AE}" pid="37" name="x1ye=40">
    <vt:lpwstr>+ZjGaE2QTYOrFCdgCsvlICK5nTlWzZMqtxr9ybBNjn+J3fZnXioB1O+QxhV1/zP8yAgqTX2nwwKAalN2pM1/6McE6DMIiEcPC1r1p7Hju/odeCV/0oWC1hk5cHxxSRmG4Z2yJ4g3v5Ia+zZGnqd9izOBv77nqMSomgxh/ljU3yy+Xqv/Ko89HcGDBsQ4Kc6ULAZPvChr+x/HRBOZMVQmZEfS4rfQzc/T4IqnrO4uqBwXuLUMUI2rublmQPxawUA</vt:lpwstr>
  </property>
  <property fmtid="{D5CDD505-2E9C-101B-9397-08002B2CF9AE}" pid="38" name="x1ye=41">
    <vt:lpwstr>lJnf9400zUdoptcMAV6Fgj6yzVGAmalR2JVLxaj9a3KBC2wYgtlprT+iRqwIbPomX6jMYIMeuicMihPC8FNJM/8xCwUTzp5BVxuyREnuR/vg2J4qWXgwhQzkWipX0DCqWwNOtpVrvbAImMnylcAGwzUt/sfl4VRNMq5+guNH/GuEjUF1d/J9XBMr1PUm4JxsqEmyhnJxtF6HrO2vfUcu5eJDQWzapGQdIPjszdznXvzJp9XeAGztmKS7atMxa53</vt:lpwstr>
  </property>
  <property fmtid="{D5CDD505-2E9C-101B-9397-08002B2CF9AE}" pid="39" name="x1ye=42">
    <vt:lpwstr>/8o4Ae/9lSLP0Ef9uqmKy1pDH4qkc7hmUob3Z8tpdJ4vvidLNPfSs8MPZdjGQduwJA0xlrJ6vkIfc45/r/ZOBAGHDuLVzjtP0tfNVLiE/GmmJvbXn9iswuwGa9cQwc9QYskxZgCJnp0SJtxf52Kie++j7eQQvtLI77Oxm7piT/tON0Obx85KvRI33OF2KbehjW6EIrGOVeDox2s31yBV89CP6fmDIEijBU3fRQNlID0LqPXypkXpAgcKFFV0nDr</vt:lpwstr>
  </property>
  <property fmtid="{D5CDD505-2E9C-101B-9397-08002B2CF9AE}" pid="40" name="x1ye=43">
    <vt:lpwstr>waQaR7tecRAQBz/WkMmIWjhuMsl6JG2abji3p9pMP4GuffhWs1CZtsFRzlwo6GcUl0CzCRry023sOmTFZSqDR6fXVKy+XvxXD+LEZKGrYpiZiiJ1biPfl09T5Zw5WikN0E8yqZNJYuOXz+Boe/k+5JCgTBcK3nC9NJxo2IZe5trSPXINWxiNCTRGY9wEox4txBkfEVbZ5O1AZAILTcSaR7HFuWRhDm7YXviPv5/3TuX87cEi0nZ4jUksjivixYS</vt:lpwstr>
  </property>
  <property fmtid="{D5CDD505-2E9C-101B-9397-08002B2CF9AE}" pid="41" name="x1ye=44">
    <vt:lpwstr>5WWeFLdmwSjLUNQT2RqU9jZsL5P6jAVHW/OK8cai+zlpBoyuRZtZsVZQJPZQELu0ZHWcIAmuIW96Qk1taBS3mW7AOQ5lAmcCe5neLd9Rb8TeU8BGRtX9tb8/C6ybhMOXLbNT8h3cLg5CuBa8wZQnMn7QGSYN0cl5obJC4mIUHxycv7WYQ0CPRnk4G/sqg0P1GseWhij3n3yCTLLrJzbeJQ3ozfklcEi2IBYiCWm5rQeYf8Mf4HEKZyYocAOAUwr</vt:lpwstr>
  </property>
  <property fmtid="{D5CDD505-2E9C-101B-9397-08002B2CF9AE}" pid="42" name="x1ye=45">
    <vt:lpwstr>D394fQAxDZAHi3IvDhpDK6fQIVkZz0xumqm9kx9asFzA++NkCXku1tsalKiW+pWhEZG+uSkiqV6xEFXiSqj8aCG6QJRW1riYIxLF1iQVnqBlMHG2fuxd/WwFZ7BiCHE1s6sZYR8lqf7Zobm7K4d3ujgjvNAyS0AHi32iH9ut8D/VVZDUGIeFwJ6lMxjCu28vJ/v/vF5EHIdKwSt8VL34IkcO4okDmnPn8+ULakfZwUP2+jxMovswco2n/RDlVmn</vt:lpwstr>
  </property>
  <property fmtid="{D5CDD505-2E9C-101B-9397-08002B2CF9AE}" pid="43" name="x1ye=46">
    <vt:lpwstr>B0lrkeTq73cFuVsQJGIzPeuvxDhpgOGyFKCOonGiKusg87J0Ec6RRMfX9nw5OGcCO6W8JLDOSxAjvRQSszvloSSqmgdmpGZ3RwwyWe56+PAD++eKabaQ4tVUpiBFl++OsE7cWnqFbYIapO2wtA3jxhZVppwpan9mq2b8b1PTBb8p9+EKZN7xaYGYHXzSIlPfhE07nvBPEJ+4jOrOTlMSBQinIp94WgmHIKxHe9BhJ0mItMvSYEOgerg/3UckeYA</vt:lpwstr>
  </property>
  <property fmtid="{D5CDD505-2E9C-101B-9397-08002B2CF9AE}" pid="44" name="x1ye=47">
    <vt:lpwstr>BkRR7837B/crx+lsAOoFV1O5AqwTw7gh94DwaIm0PpQXSbpUdVo4BRbLBoQnslD0AgkwBjwoAcc2ZMW2MZR3I22XuqK1EexJJGlINmxGDXFH7FBueMKB28Z7ViGJxy3uwYm2KbR5m9EFP46Q8c4b0THWvUJb5kebZQh+z+5OXmDUxjbOTYRt7YyRCcWqM/+HVMKh09QulFIgk3yZBboKPCuIC6at2FrKMChpaFqsX6Y2dGzLLuEH9lpSQLALrga</vt:lpwstr>
  </property>
  <property fmtid="{D5CDD505-2E9C-101B-9397-08002B2CF9AE}" pid="45" name="x1ye=48">
    <vt:lpwstr>g69eBr2yX9pBuThIYM1vIUlEYQVskwC/eF0qQmEPnzrDFey4knX3d0gUOR+P5GT9Xz25WLPzN5dJ0vpyHjUhIkD58Xw2RDYorWoFv2loKETnup7CzGPGc3SMCCoAzX2Tx2Ljf9Wn32Hfct1BBqt7X38Gy1kmz8H53swdSDpix7d/DYRtcvPKsRaIB1H/fqHTmmA+qG22QMLnT3D3+w2FtZkVxsQ5U/wta9zOmm23zSZzkNENFG7vV/Ajdge1rpk</vt:lpwstr>
  </property>
  <property fmtid="{D5CDD505-2E9C-101B-9397-08002B2CF9AE}" pid="46" name="x1ye=49">
    <vt:lpwstr>FhdlwXUD5ywH/tTkpp1opOdT3c2Mk1uws19A/xvIsi5HA38VMlOCbcdyOyxFJk8Ip4mYoT9cVi9TRvUuEVMz+/8o9+DBDJT4sZCZSIuj5ZfRQ/lxqNhwtLjsFMhS2zMDyx7RGROZyB4GlH7aQ3uD1XPNLErZ/gaXQu825b1KZdgXtecsQP3IRYFn6GQ2IQUXckJG0WFxborAP/TgCkr0Sb6ONNBdOXBbDivPcJaZUMTqJ+QMkSLbJAFtFRhTXyv</vt:lpwstr>
  </property>
  <property fmtid="{D5CDD505-2E9C-101B-9397-08002B2CF9AE}" pid="47" name="x1ye=5">
    <vt:lpwstr>5wLQZf+Wffc+E5UCEhG/LdKZ/zN+R2ywAWMuNsCP8iqI1IHTDkqEXKMlQhmKdv6zbzaHjOgtkrFj1mAjlqr6I73SoQUtOUem5psfPpAPdGec9X7y0wJLaspoP1tELckrSAWL4ebRehtOBf8eGfK1kodl9VJKGbtlPSxm835wnjf9mwJ8jlU83u94NeaqZUstEeBgcYghOHFIBe5tPRXfIjeG2uLCKXmZu8hdN9dRBz17K3hoald8Clnt5TGPnxM</vt:lpwstr>
  </property>
  <property fmtid="{D5CDD505-2E9C-101B-9397-08002B2CF9AE}" pid="48" name="x1ye=50">
    <vt:lpwstr>8kKJhdXTFUPc6FtcPZQnKuLQLDv8s2q7GBSoVJMCi1+sqp6L88gsNvgMnB+uv0bsHdTkzrORjY7lDB642e8+DF0AH4PmYqMrDzskSigF8VkcvakPFS7VC2XYQewa+4s1pH7/j5G3fE9g88qkZgYXIXpxfGmrFTBVkClxaMDF3sk3/qfy/Wl/DQ5xWm3x8fd9kduqGas6Jh2SexonyQTOvyIfTh9TWOERq14XVRduSr/k6tPLWwX9neZjg7+xTw5</vt:lpwstr>
  </property>
  <property fmtid="{D5CDD505-2E9C-101B-9397-08002B2CF9AE}" pid="49" name="x1ye=51">
    <vt:lpwstr>EYWVsVQBgSpwdS6VE5vlyoH1MR/BJhF02AyAAA=</vt:lpwstr>
  </property>
  <property fmtid="{D5CDD505-2E9C-101B-9397-08002B2CF9AE}" pid="50" name="x1ye=6">
    <vt:lpwstr>k7n9DcnX00JfLdg+otYKOJfnIJwoWJXpcIvvnmovmK4wdU+j7dfdnHey8tmuhBvvzE6/XORfKsO2t/YLFZ+iKOuc8PQvVShdzIws6ZOoYnh2Ahg9kqfQ42BjKjI37STfyGvbEPGsEuuq7LrkvxLwhg6zS1Kgr6YI9VdsO0WrhGeKRg2SWrNOC21O63PhTtj3ZmBpJ5/E8gSoSq8ewpPXoodLXd/h53AUeNwbeo2akNCUP8ZXnaOVsDC4MttNqWL</vt:lpwstr>
  </property>
  <property fmtid="{D5CDD505-2E9C-101B-9397-08002B2CF9AE}" pid="51" name="x1ye=7">
    <vt:lpwstr>QoEbdm81QtaJOBRkMNqgQQYGdvKqhY7pyoB+fn3TGo/YRr/gDheEJd0Cikjpahqf89nWJmoM8eMTM6Wjr2y8FknElYyjuJ02rjoSWaeeUuWM0v/NhvxwYPiRltjAhscnE3djnH3kh9j+aZKS8s3M/kIrVGh1HpQ2uFIXgmmb8J5GGVeYFLRJ8nPJv12KFLHqiG41fmRkfe0ew333mRQ2Ubb6ZIFrtkn4kFZ8n1XDUffwWRnsORRABLIKEQrBFZZ</vt:lpwstr>
  </property>
  <property fmtid="{D5CDD505-2E9C-101B-9397-08002B2CF9AE}" pid="52" name="x1ye=8">
    <vt:lpwstr>qkiGCRC6xa25Q6vNOYCGzD6Xl0aym9DpXfSD01uqv9OMkNnoqUtafHIWFof8UG0QvbuHSNeSpR9yXkPSwauDtotTUFgasDnNDWrxHM3pPIEtlnCzVmBfPlIl1dK/OwfH+u80pSKO6V4z1vplcRnyeTjTATN/efjUNgO8vZSSjTdqs9DRCIDXLawM1M1v32gR34BsbUwAjVMzbfl9QgKcU1IKk2xPzkSGnfLZcBQihlDpo/97vTHfYIh1CNo5xgU</vt:lpwstr>
  </property>
  <property fmtid="{D5CDD505-2E9C-101B-9397-08002B2CF9AE}" pid="53" name="x1ye=9">
    <vt:lpwstr>qnkOSZOVgfhdqkX16NZRn1HvDaI7kyK7Q2ax0Vn+ZWWialxNlFOfmw77PzfPSG8Shimb4z0Cg4zzck8rTZmrGQ95aXWijlT1HLJVxlkGmUM90qWPpFomnMrZJ9qOvy7pn36ZM3IAv76rt/BHJ3YZjr2n9zFY/hbeOdkkg1i8uZovGjKbZcrgIydXW+Xq4q2l3QxX43xFnBSFJhBJwQQX32Cw1a0cO5S6ftZqNj0Dm/ukGzN+m/NCg4dtgCEZP/I</vt:lpwstr>
  </property>
</Properties>
</file>